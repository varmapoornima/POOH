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5AF" w:rsidRPr="00B77FDB" w:rsidRDefault="00B77FDB" w:rsidP="00B1692B">
      <w:pPr>
        <w:ind w:left="7200" w:right="-1260"/>
        <w:rPr>
          <w:rFonts w:ascii="Garamond" w:hAnsi="Garamond"/>
          <w:b/>
          <w:sz w:val="28"/>
          <w:szCs w:val="28"/>
        </w:rPr>
      </w:pPr>
      <w:r>
        <w:rPr>
          <w:rFonts w:ascii="Garamond" w:hAnsi="Garamond"/>
          <w:b/>
          <w:sz w:val="28"/>
          <w:szCs w:val="28"/>
        </w:rPr>
        <w:t>P</w:t>
      </w:r>
      <w:r w:rsidRPr="00B77FDB">
        <w:rPr>
          <w:rFonts w:ascii="Garamond" w:hAnsi="Garamond"/>
          <w:b/>
          <w:sz w:val="28"/>
          <w:szCs w:val="28"/>
        </w:rPr>
        <w:t xml:space="preserve">oornima </w:t>
      </w:r>
      <w:r w:rsidR="005931BE" w:rsidRPr="00B77FDB">
        <w:rPr>
          <w:rFonts w:ascii="Garamond" w:hAnsi="Garamond"/>
          <w:b/>
          <w:sz w:val="28"/>
          <w:szCs w:val="28"/>
        </w:rPr>
        <w:t>Varma</w:t>
      </w:r>
    </w:p>
    <w:p w:rsidR="009155AF" w:rsidRPr="00FA57A0" w:rsidRDefault="00B1104F" w:rsidP="009155AF">
      <w:pPr>
        <w:ind w:left="720" w:right="-1260" w:firstLine="720"/>
        <w:rPr>
          <w:rFonts w:ascii="Century Gothic" w:hAnsi="Century Gothic"/>
          <w:sz w:val="20"/>
          <w:szCs w:val="20"/>
        </w:rPr>
      </w:pPr>
      <w:r>
        <w:rPr>
          <w:rFonts w:ascii="Century Gothic" w:hAnsi="Century Gothic"/>
          <w:b/>
          <w:sz w:val="20"/>
          <w:szCs w:val="20"/>
        </w:rPr>
        <w:t xml:space="preserve">      </w:t>
      </w:r>
      <w:r w:rsidR="009155AF">
        <w:rPr>
          <w:rFonts w:ascii="Century Gothic" w:hAnsi="Century Gothic"/>
          <w:b/>
          <w:sz w:val="20"/>
          <w:szCs w:val="20"/>
        </w:rPr>
        <w:t xml:space="preserve">    </w:t>
      </w:r>
      <w:r w:rsidR="00725727">
        <w:rPr>
          <w:rFonts w:ascii="Century Gothic" w:hAnsi="Century Gothic"/>
          <w:b/>
          <w:sz w:val="20"/>
          <w:szCs w:val="20"/>
        </w:rPr>
        <w:t xml:space="preserve">                     </w:t>
      </w:r>
      <w:r w:rsidR="00512CFB">
        <w:rPr>
          <w:rFonts w:ascii="Century Gothic" w:hAnsi="Century Gothic"/>
          <w:b/>
          <w:sz w:val="20"/>
          <w:szCs w:val="20"/>
        </w:rPr>
        <w:t xml:space="preserve"> </w:t>
      </w:r>
      <w:r w:rsidR="00B1692B">
        <w:rPr>
          <w:rFonts w:ascii="Century Gothic" w:hAnsi="Century Gothic"/>
          <w:b/>
          <w:sz w:val="20"/>
          <w:szCs w:val="20"/>
        </w:rPr>
        <w:tab/>
      </w:r>
      <w:r w:rsidR="00B1692B">
        <w:rPr>
          <w:rFonts w:ascii="Century Gothic" w:hAnsi="Century Gothic"/>
          <w:b/>
          <w:sz w:val="20"/>
          <w:szCs w:val="20"/>
        </w:rPr>
        <w:tab/>
      </w:r>
      <w:r w:rsidR="00B1692B">
        <w:rPr>
          <w:rFonts w:ascii="Century Gothic" w:hAnsi="Century Gothic"/>
          <w:b/>
          <w:sz w:val="20"/>
          <w:szCs w:val="20"/>
        </w:rPr>
        <w:tab/>
      </w:r>
      <w:r w:rsidR="00B1692B">
        <w:rPr>
          <w:rFonts w:ascii="Century Gothic" w:hAnsi="Century Gothic"/>
          <w:b/>
          <w:sz w:val="20"/>
          <w:szCs w:val="20"/>
        </w:rPr>
        <w:tab/>
      </w:r>
      <w:r w:rsidR="00B1692B">
        <w:rPr>
          <w:rFonts w:ascii="Century Gothic" w:hAnsi="Century Gothic"/>
          <w:b/>
          <w:sz w:val="20"/>
          <w:szCs w:val="20"/>
        </w:rPr>
        <w:tab/>
        <w:t xml:space="preserve">      </w:t>
      </w:r>
      <w:r w:rsidR="009155AF" w:rsidRPr="00512CFB">
        <w:rPr>
          <w:rFonts w:ascii="Century Gothic" w:hAnsi="Century Gothic"/>
          <w:b/>
          <w:sz w:val="20"/>
          <w:szCs w:val="20"/>
        </w:rPr>
        <w:t>Phone:</w:t>
      </w:r>
      <w:r w:rsidR="009047F4">
        <w:rPr>
          <w:rFonts w:ascii="Century Gothic" w:hAnsi="Century Gothic"/>
          <w:sz w:val="20"/>
          <w:szCs w:val="20"/>
        </w:rPr>
        <w:t xml:space="preserve"> </w:t>
      </w:r>
      <w:r w:rsidR="009155AF" w:rsidRPr="00FA57A0">
        <w:rPr>
          <w:rFonts w:ascii="Century Gothic" w:hAnsi="Century Gothic"/>
          <w:sz w:val="20"/>
          <w:szCs w:val="20"/>
        </w:rPr>
        <w:t>+91</w:t>
      </w:r>
      <w:r w:rsidR="00940EC6">
        <w:rPr>
          <w:rFonts w:ascii="Century Gothic" w:hAnsi="Century Gothic"/>
          <w:sz w:val="20"/>
          <w:szCs w:val="20"/>
        </w:rPr>
        <w:t>-</w:t>
      </w:r>
      <w:r w:rsidR="00B77FDB">
        <w:rPr>
          <w:rFonts w:ascii="Century Gothic" w:hAnsi="Century Gothic"/>
          <w:sz w:val="20"/>
          <w:szCs w:val="20"/>
        </w:rPr>
        <w:t>7771977203</w:t>
      </w:r>
    </w:p>
    <w:p w:rsidR="00BF2502" w:rsidRPr="003A3C3D" w:rsidRDefault="00153843" w:rsidP="009155AF">
      <w:pPr>
        <w:jc w:val="center"/>
        <w:rPr>
          <w:rFonts w:ascii="Century Gothic" w:hAnsi="Century Gothic" w:cs="Microsoft Sans Serif"/>
          <w:b/>
          <w:smallCaps/>
          <w:sz w:val="18"/>
          <w:szCs w:val="18"/>
        </w:rPr>
      </w:pPr>
      <w:r>
        <w:rPr>
          <w:b/>
          <w:noProof/>
          <w:lang w:eastAsia="en-US"/>
        </w:rPr>
        <mc:AlternateContent>
          <mc:Choice Requires="wps">
            <w:drawing>
              <wp:anchor distT="0" distB="0" distL="114300" distR="114300" simplePos="0" relativeHeight="251657216" behindDoc="0" locked="0" layoutInCell="1" allowOverlap="1">
                <wp:simplePos x="0" y="0"/>
                <wp:positionH relativeFrom="column">
                  <wp:posOffset>-800100</wp:posOffset>
                </wp:positionH>
                <wp:positionV relativeFrom="paragraph">
                  <wp:posOffset>175260</wp:posOffset>
                </wp:positionV>
                <wp:extent cx="0" cy="0"/>
                <wp:effectExtent l="9525" t="6985" r="9525" b="1206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12D1C"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3.8pt" to="-63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"/>
            </w:pict>
          </mc:Fallback>
        </mc:AlternateContent>
      </w:r>
      <w:r w:rsidR="009155AF">
        <w:rPr>
          <w:b/>
        </w:rPr>
        <w:t xml:space="preserve">  </w:t>
      </w:r>
      <w:r>
        <w:rPr>
          <w:b/>
          <w:noProof/>
          <w:lang w:eastAsia="en-US"/>
        </w:rPr>
        <mc:AlternateContent>
          <mc:Choice Requires="wps">
            <w:drawing>
              <wp:anchor distT="0" distB="0" distL="114300" distR="114300" simplePos="0" relativeHeight="251658240" behindDoc="0" locked="0" layoutInCell="1" allowOverlap="1">
                <wp:simplePos x="0" y="0"/>
                <wp:positionH relativeFrom="column">
                  <wp:posOffset>-800100</wp:posOffset>
                </wp:positionH>
                <wp:positionV relativeFrom="paragraph">
                  <wp:posOffset>175260</wp:posOffset>
                </wp:positionV>
                <wp:extent cx="0" cy="0"/>
                <wp:effectExtent l="9525" t="6985" r="9525" b="1206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4D805"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3.8pt" to="-63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"/>
            </w:pict>
          </mc:Fallback>
        </mc:AlternateContent>
      </w:r>
      <w:r w:rsidR="00851806">
        <w:rPr>
          <w:b/>
        </w:rPr>
        <w:t xml:space="preserve">    </w:t>
      </w:r>
      <w:r w:rsidR="00B1692B">
        <w:rPr>
          <w:b/>
        </w:rPr>
        <w:tab/>
      </w:r>
      <w:r w:rsidR="00B1692B">
        <w:rPr>
          <w:b/>
        </w:rPr>
        <w:tab/>
      </w:r>
      <w:r w:rsidR="00B1692B">
        <w:rPr>
          <w:b/>
        </w:rPr>
        <w:tab/>
      </w:r>
      <w:r w:rsidR="00B1692B">
        <w:rPr>
          <w:b/>
        </w:rPr>
        <w:tab/>
      </w:r>
      <w:r w:rsidR="00B1692B">
        <w:rPr>
          <w:b/>
        </w:rPr>
        <w:tab/>
      </w:r>
      <w:r w:rsidR="00B1692B">
        <w:rPr>
          <w:b/>
        </w:rPr>
        <w:tab/>
      </w:r>
      <w:r w:rsidR="00B1692B">
        <w:rPr>
          <w:b/>
        </w:rPr>
        <w:tab/>
      </w:r>
      <w:r w:rsidR="00B77FDB" w:rsidRPr="003A3C3D">
        <w:rPr>
          <w:b/>
          <w:sz w:val="18"/>
          <w:szCs w:val="18"/>
        </w:rPr>
        <w:t xml:space="preserve">     </w:t>
      </w:r>
      <w:r w:rsidR="003A3C3D">
        <w:rPr>
          <w:rFonts w:ascii="Century Gothic" w:hAnsi="Century Gothic"/>
          <w:sz w:val="18"/>
          <w:szCs w:val="18"/>
        </w:rPr>
        <w:t xml:space="preserve">        </w:t>
      </w:r>
      <w:r w:rsidR="003A3C3D" w:rsidRPr="003A3C3D">
        <w:rPr>
          <w:rFonts w:ascii="Century Gothic" w:hAnsi="Century Gothic"/>
          <w:sz w:val="18"/>
          <w:szCs w:val="18"/>
        </w:rPr>
        <w:t>E-mail: varmapoornima30@gmail.com</w:t>
      </w:r>
      <w:r w:rsidR="00851806" w:rsidRPr="003A3C3D">
        <w:rPr>
          <w:rFonts w:ascii="Century Gothic" w:hAnsi="Century Gothic"/>
          <w:sz w:val="18"/>
          <w:szCs w:val="18"/>
        </w:rPr>
        <w:t xml:space="preserve">            </w:t>
      </w:r>
      <w:r w:rsidR="00B1692B" w:rsidRPr="003A3C3D">
        <w:rPr>
          <w:rFonts w:ascii="Century Gothic" w:hAnsi="Century Gothic"/>
          <w:sz w:val="18"/>
          <w:szCs w:val="18"/>
        </w:rPr>
        <w:tab/>
      </w:r>
      <w:r w:rsidR="00B1692B" w:rsidRPr="003A3C3D">
        <w:rPr>
          <w:rFonts w:ascii="Century Gothic" w:hAnsi="Century Gothic"/>
          <w:sz w:val="18"/>
          <w:szCs w:val="18"/>
        </w:rPr>
        <w:tab/>
      </w:r>
      <w:r w:rsidR="00B1692B" w:rsidRPr="003A3C3D">
        <w:rPr>
          <w:rFonts w:ascii="Century Gothic" w:hAnsi="Century Gothic"/>
          <w:sz w:val="18"/>
          <w:szCs w:val="18"/>
        </w:rPr>
        <w:tab/>
      </w:r>
      <w:r w:rsidR="00B1692B" w:rsidRPr="003A3C3D">
        <w:rPr>
          <w:rFonts w:ascii="Century Gothic" w:hAnsi="Century Gothic"/>
          <w:sz w:val="18"/>
          <w:szCs w:val="18"/>
        </w:rPr>
        <w:tab/>
      </w:r>
      <w:r w:rsidR="00B1692B" w:rsidRPr="003A3C3D">
        <w:rPr>
          <w:rFonts w:ascii="Century Gothic" w:hAnsi="Century Gothic"/>
          <w:sz w:val="18"/>
          <w:szCs w:val="18"/>
        </w:rPr>
        <w:tab/>
      </w:r>
      <w:r w:rsidR="00B1692B" w:rsidRPr="003A3C3D">
        <w:rPr>
          <w:rFonts w:ascii="Century Gothic" w:hAnsi="Century Gothic"/>
          <w:sz w:val="18"/>
          <w:szCs w:val="18"/>
        </w:rPr>
        <w:tab/>
      </w:r>
      <w:r w:rsidR="00B1692B" w:rsidRPr="003A3C3D">
        <w:rPr>
          <w:rFonts w:ascii="Century Gothic" w:hAnsi="Century Gothic"/>
          <w:sz w:val="18"/>
          <w:szCs w:val="18"/>
        </w:rPr>
        <w:tab/>
      </w:r>
      <w:r w:rsidR="00B1692B" w:rsidRPr="003A3C3D">
        <w:rPr>
          <w:rFonts w:ascii="Century Gothic" w:hAnsi="Century Gothic"/>
          <w:sz w:val="18"/>
          <w:szCs w:val="18"/>
        </w:rPr>
        <w:tab/>
      </w:r>
      <w:r w:rsidR="009155AF" w:rsidRPr="003A3C3D">
        <w:rPr>
          <w:rFonts w:ascii="Century Gothic" w:hAnsi="Century Gothic"/>
          <w:sz w:val="18"/>
          <w:szCs w:val="18"/>
        </w:rPr>
        <w:t xml:space="preserve"> </w:t>
      </w:r>
    </w:p>
    <w:p w:rsidR="00F33FF0" w:rsidRPr="00DB4413" w:rsidRDefault="00F33FF0" w:rsidP="00BF2502">
      <w:pPr>
        <w:jc w:val="center"/>
        <w:rPr>
          <w:rFonts w:ascii="Century Gothic" w:hAnsi="Century Gothic" w:cs="Microsoft Sans Serif"/>
          <w:b/>
          <w:smallCaps/>
          <w:sz w:val="20"/>
          <w:szCs w:val="20"/>
        </w:rPr>
      </w:pPr>
    </w:p>
    <w:p w:rsidR="00BF2502" w:rsidRPr="00DB4413" w:rsidRDefault="00BF2502" w:rsidP="00BF2502">
      <w:pPr>
        <w:pStyle w:val="Heading9"/>
        <w:keepNext/>
        <w:numPr>
          <w:ilvl w:val="0"/>
          <w:numId w:val="4"/>
        </w:numPr>
        <w:shd w:val="pct12" w:color="auto" w:fill="auto"/>
        <w:suppressAutoHyphens w:val="0"/>
        <w:autoSpaceDE w:val="0"/>
        <w:autoSpaceDN w:val="0"/>
        <w:spacing w:before="0" w:after="0"/>
        <w:rPr>
          <w:rFonts w:ascii="Century Gothic" w:hAnsi="Century Gothic" w:cs="Microsoft Sans Serif"/>
          <w:b/>
          <w:color w:val="000000"/>
          <w:sz w:val="20"/>
          <w:szCs w:val="20"/>
        </w:rPr>
      </w:pPr>
      <w:r w:rsidRPr="00DB4413">
        <w:rPr>
          <w:rFonts w:ascii="Century Gothic" w:hAnsi="Century Gothic" w:cs="Microsoft Sans Serif"/>
          <w:b/>
          <w:sz w:val="20"/>
          <w:szCs w:val="20"/>
        </w:rPr>
        <w:t>Career Objective</w:t>
      </w:r>
    </w:p>
    <w:p w:rsidR="0096137A" w:rsidRDefault="0096137A" w:rsidP="00F864F4">
      <w:pPr>
        <w:suppressAutoHyphens w:val="0"/>
        <w:autoSpaceDE w:val="0"/>
        <w:autoSpaceDN w:val="0"/>
        <w:adjustRightInd w:val="0"/>
        <w:jc w:val="both"/>
        <w:rPr>
          <w:rFonts w:ascii="Century Gothic" w:hAnsi="Century Gothic"/>
          <w:sz w:val="20"/>
          <w:szCs w:val="20"/>
          <w:lang w:eastAsia="en-US"/>
        </w:rPr>
      </w:pPr>
    </w:p>
    <w:p w:rsidR="004428B5" w:rsidRDefault="0096137A" w:rsidP="00A43609">
      <w:pPr>
        <w:rPr>
          <w:sz w:val="20"/>
          <w:szCs w:val="20"/>
        </w:rPr>
      </w:pPr>
      <w:r w:rsidRPr="00C171D0">
        <w:rPr>
          <w:rFonts w:ascii="Century Gothic" w:hAnsi="Century Gothic"/>
          <w:sz w:val="20"/>
          <w:szCs w:val="20"/>
        </w:rPr>
        <w:t>To pursue a competitive and inspiring career that will utilize my technical skills and team spirit to contribute to the organization’s as well as personal growth</w:t>
      </w:r>
      <w:r>
        <w:rPr>
          <w:sz w:val="20"/>
          <w:szCs w:val="20"/>
        </w:rPr>
        <w:t xml:space="preserve">. </w:t>
      </w:r>
    </w:p>
    <w:p w:rsidR="00CC0BE1" w:rsidRDefault="00CC0BE1" w:rsidP="00A43609">
      <w:pPr>
        <w:rPr>
          <w:sz w:val="20"/>
          <w:szCs w:val="20"/>
        </w:rPr>
      </w:pPr>
    </w:p>
    <w:p w:rsidR="00A43609" w:rsidRPr="004428B5" w:rsidRDefault="00A43609" w:rsidP="00A43609">
      <w:pPr>
        <w:rPr>
          <w:rFonts w:ascii="Century Gothic" w:hAnsi="Century Gothic" w:cs="Microsoft Sans Serif"/>
          <w:b/>
          <w:smallCaps/>
          <w:sz w:val="20"/>
          <w:szCs w:val="20"/>
        </w:rPr>
      </w:pPr>
    </w:p>
    <w:p w:rsidR="00BF2502" w:rsidRPr="00DB4413" w:rsidRDefault="006009AB" w:rsidP="00BF2502">
      <w:pPr>
        <w:pStyle w:val="Heading9"/>
        <w:keepNext/>
        <w:numPr>
          <w:ilvl w:val="0"/>
          <w:numId w:val="4"/>
        </w:numPr>
        <w:shd w:val="pct12" w:color="auto" w:fill="auto"/>
        <w:suppressAutoHyphens w:val="0"/>
        <w:autoSpaceDE w:val="0"/>
        <w:autoSpaceDN w:val="0"/>
        <w:spacing w:before="0" w:after="0"/>
        <w:rPr>
          <w:rFonts w:ascii="Century Gothic" w:hAnsi="Century Gothic" w:cs="Microsoft Sans Serif"/>
          <w:b/>
          <w:color w:val="000000"/>
          <w:sz w:val="20"/>
          <w:szCs w:val="20"/>
        </w:rPr>
      </w:pPr>
      <w:r>
        <w:rPr>
          <w:rFonts w:ascii="Century Gothic" w:hAnsi="Century Gothic" w:cs="Microsoft Sans Serif"/>
          <w:b/>
          <w:sz w:val="20"/>
          <w:szCs w:val="20"/>
        </w:rPr>
        <w:t xml:space="preserve">Professional </w:t>
      </w:r>
      <w:r w:rsidR="00BF2502" w:rsidRPr="00DB4413">
        <w:rPr>
          <w:rFonts w:ascii="Century Gothic" w:hAnsi="Century Gothic" w:cs="Microsoft Sans Serif"/>
          <w:b/>
          <w:sz w:val="20"/>
          <w:szCs w:val="20"/>
        </w:rPr>
        <w:t xml:space="preserve">Summary </w:t>
      </w:r>
    </w:p>
    <w:p w:rsidR="00BF2502" w:rsidRPr="00DB4413" w:rsidRDefault="00BF2502" w:rsidP="00BF2502">
      <w:pPr>
        <w:jc w:val="center"/>
        <w:rPr>
          <w:rFonts w:ascii="Century Gothic" w:hAnsi="Century Gothic" w:cs="Microsoft Sans Serif"/>
          <w:b/>
          <w:smallCaps/>
          <w:sz w:val="20"/>
          <w:szCs w:val="20"/>
        </w:rPr>
      </w:pPr>
    </w:p>
    <w:p w:rsidR="00961F54" w:rsidRDefault="00FE10B6" w:rsidP="00961F54">
      <w:pPr>
        <w:pStyle w:val="Achievement"/>
        <w:numPr>
          <w:ilvl w:val="0"/>
          <w:numId w:val="13"/>
        </w:numPr>
        <w:tabs>
          <w:tab w:val="clear" w:pos="720"/>
          <w:tab w:val="num" w:pos="540"/>
        </w:tabs>
        <w:spacing w:after="0" w:line="240" w:lineRule="auto"/>
        <w:ind w:left="540"/>
        <w:rPr>
          <w:rFonts w:ascii="Century Gothic" w:hAnsi="Century Gothic"/>
          <w:sz w:val="20"/>
        </w:rPr>
      </w:pPr>
      <w:r>
        <w:rPr>
          <w:rFonts w:ascii="Century Gothic" w:hAnsi="Century Gothic"/>
          <w:sz w:val="20"/>
        </w:rPr>
        <w:t>Versatile</w:t>
      </w:r>
      <w:r w:rsidR="009439F3">
        <w:rPr>
          <w:rFonts w:ascii="Century Gothic" w:hAnsi="Century Gothic"/>
          <w:sz w:val="20"/>
        </w:rPr>
        <w:t xml:space="preserve"> </w:t>
      </w:r>
      <w:r w:rsidR="00E51218" w:rsidRPr="0090019F">
        <w:rPr>
          <w:rFonts w:ascii="Century Gothic" w:hAnsi="Century Gothic"/>
          <w:sz w:val="20"/>
        </w:rPr>
        <w:t>and</w:t>
      </w:r>
      <w:r>
        <w:rPr>
          <w:rFonts w:ascii="Century Gothic" w:hAnsi="Century Gothic"/>
          <w:sz w:val="20"/>
        </w:rPr>
        <w:t xml:space="preserve"> </w:t>
      </w:r>
      <w:r w:rsidR="00E51218" w:rsidRPr="0090019F">
        <w:rPr>
          <w:rFonts w:ascii="Century Gothic" w:hAnsi="Century Gothic"/>
          <w:sz w:val="20"/>
        </w:rPr>
        <w:t xml:space="preserve">disciplined IT professional </w:t>
      </w:r>
      <w:r w:rsidR="00504220">
        <w:rPr>
          <w:rFonts w:ascii="Century Gothic" w:hAnsi="Century Gothic"/>
          <w:sz w:val="20"/>
        </w:rPr>
        <w:t xml:space="preserve">along </w:t>
      </w:r>
      <w:r w:rsidR="00E51218" w:rsidRPr="0090019F">
        <w:rPr>
          <w:rFonts w:ascii="Century Gothic" w:hAnsi="Century Gothic"/>
          <w:sz w:val="20"/>
        </w:rPr>
        <w:t xml:space="preserve">with </w:t>
      </w:r>
      <w:r w:rsidR="0071559B">
        <w:rPr>
          <w:rFonts w:ascii="Century Gothic" w:hAnsi="Century Gothic"/>
          <w:b/>
          <w:sz w:val="20"/>
        </w:rPr>
        <w:t>3.9</w:t>
      </w:r>
      <w:r w:rsidR="00A51CD8">
        <w:rPr>
          <w:rFonts w:ascii="Century Gothic" w:hAnsi="Century Gothic"/>
          <w:b/>
          <w:sz w:val="20"/>
        </w:rPr>
        <w:t xml:space="preserve"> </w:t>
      </w:r>
      <w:r w:rsidR="00E51218" w:rsidRPr="001F37B6">
        <w:rPr>
          <w:rFonts w:ascii="Century Gothic" w:hAnsi="Century Gothic"/>
          <w:b/>
          <w:sz w:val="20"/>
        </w:rPr>
        <w:t>years</w:t>
      </w:r>
      <w:r w:rsidR="00E51218" w:rsidRPr="0090019F">
        <w:rPr>
          <w:rFonts w:ascii="Century Gothic" w:hAnsi="Century Gothic"/>
          <w:sz w:val="20"/>
        </w:rPr>
        <w:t xml:space="preserve"> of progressive experience in software </w:t>
      </w:r>
      <w:r w:rsidR="005C2680" w:rsidRPr="0090019F">
        <w:rPr>
          <w:rFonts w:ascii="Century Gothic" w:hAnsi="Century Gothic"/>
          <w:sz w:val="20"/>
        </w:rPr>
        <w:t>industry</w:t>
      </w:r>
      <w:r w:rsidR="005C2680">
        <w:rPr>
          <w:rFonts w:ascii="Century Gothic" w:hAnsi="Century Gothic"/>
          <w:sz w:val="20"/>
        </w:rPr>
        <w:t>.</w:t>
      </w:r>
    </w:p>
    <w:p w:rsidR="00961F54" w:rsidRDefault="004A3BB7" w:rsidP="00961F54">
      <w:pPr>
        <w:pStyle w:val="Achievement"/>
        <w:numPr>
          <w:ilvl w:val="0"/>
          <w:numId w:val="13"/>
        </w:numPr>
        <w:tabs>
          <w:tab w:val="clear" w:pos="720"/>
          <w:tab w:val="num" w:pos="540"/>
        </w:tabs>
        <w:spacing w:after="0" w:line="240" w:lineRule="auto"/>
        <w:ind w:left="540"/>
        <w:rPr>
          <w:rFonts w:ascii="Century Gothic" w:hAnsi="Century Gothic"/>
          <w:sz w:val="20"/>
        </w:rPr>
      </w:pPr>
      <w:r w:rsidRPr="0090019F">
        <w:rPr>
          <w:rFonts w:ascii="Century Gothic" w:hAnsi="Century Gothic"/>
          <w:sz w:val="20"/>
        </w:rPr>
        <w:t>Considers multiple alternatives and quickly identifies the source of problems</w:t>
      </w:r>
      <w:r w:rsidR="007F5FE2" w:rsidRPr="0090019F">
        <w:rPr>
          <w:rFonts w:ascii="Century Gothic" w:hAnsi="Century Gothic"/>
          <w:sz w:val="20"/>
        </w:rPr>
        <w:t>,</w:t>
      </w:r>
      <w:r w:rsidRPr="0090019F">
        <w:rPr>
          <w:rFonts w:ascii="Century Gothic" w:hAnsi="Century Gothic"/>
          <w:sz w:val="20"/>
        </w:rPr>
        <w:t xml:space="preserve"> organizes and manages time effectively</w:t>
      </w:r>
      <w:r w:rsidR="007F5FE2" w:rsidRPr="0090019F">
        <w:rPr>
          <w:rFonts w:ascii="Century Gothic" w:hAnsi="Century Gothic"/>
          <w:sz w:val="20"/>
        </w:rPr>
        <w:t>,</w:t>
      </w:r>
      <w:r w:rsidRPr="0090019F">
        <w:rPr>
          <w:rFonts w:ascii="Century Gothic" w:hAnsi="Century Gothic"/>
          <w:sz w:val="20"/>
        </w:rPr>
        <w:t xml:space="preserve"> views change as an opportunity</w:t>
      </w:r>
      <w:r w:rsidR="007F5FE2" w:rsidRPr="0090019F">
        <w:rPr>
          <w:rFonts w:ascii="Century Gothic" w:hAnsi="Century Gothic"/>
          <w:sz w:val="20"/>
        </w:rPr>
        <w:t>,</w:t>
      </w:r>
      <w:r w:rsidRPr="0090019F">
        <w:rPr>
          <w:rFonts w:ascii="Century Gothic" w:hAnsi="Century Gothic"/>
          <w:sz w:val="20"/>
        </w:rPr>
        <w:t xml:space="preserve"> works efficiently as an individual or within groups.</w:t>
      </w:r>
      <w:r w:rsidR="004F2149" w:rsidRPr="0090019F">
        <w:rPr>
          <w:rFonts w:ascii="Century Gothic" w:hAnsi="Century Gothic"/>
          <w:sz w:val="20"/>
        </w:rPr>
        <w:t xml:space="preserve"> </w:t>
      </w:r>
    </w:p>
    <w:p w:rsidR="00F33FF0" w:rsidRPr="00866062" w:rsidRDefault="00F05B5F" w:rsidP="00EC3056">
      <w:pPr>
        <w:pStyle w:val="Achievement"/>
        <w:numPr>
          <w:ilvl w:val="0"/>
          <w:numId w:val="13"/>
        </w:numPr>
        <w:tabs>
          <w:tab w:val="clear" w:pos="720"/>
          <w:tab w:val="num" w:pos="540"/>
        </w:tabs>
        <w:spacing w:after="0" w:line="240" w:lineRule="auto"/>
        <w:ind w:left="540"/>
        <w:rPr>
          <w:rFonts w:ascii="Century Gothic" w:hAnsi="Century Gothic" w:cs="Microsoft Sans Serif"/>
          <w:sz w:val="20"/>
        </w:rPr>
      </w:pPr>
      <w:r w:rsidRPr="0090019F">
        <w:rPr>
          <w:rFonts w:ascii="Century Gothic" w:hAnsi="Century Gothic" w:cs="Microsoft Sans Serif"/>
          <w:sz w:val="20"/>
        </w:rPr>
        <w:t xml:space="preserve">Experience in </w:t>
      </w:r>
      <w:r w:rsidR="00BF2502" w:rsidRPr="0090019F">
        <w:rPr>
          <w:rFonts w:ascii="Century Gothic" w:hAnsi="Century Gothic" w:cs="Microsoft Sans Serif"/>
          <w:sz w:val="20"/>
        </w:rPr>
        <w:t>design and</w:t>
      </w:r>
      <w:r w:rsidRPr="0090019F">
        <w:rPr>
          <w:rFonts w:ascii="Century Gothic" w:hAnsi="Century Gothic" w:cs="Microsoft Sans Serif"/>
          <w:sz w:val="20"/>
        </w:rPr>
        <w:t xml:space="preserve"> </w:t>
      </w:r>
      <w:r w:rsidR="00BF2502" w:rsidRPr="0090019F">
        <w:rPr>
          <w:rFonts w:ascii="Century Gothic" w:hAnsi="Century Gothic" w:cs="Microsoft Sans Serif"/>
          <w:sz w:val="20"/>
        </w:rPr>
        <w:t xml:space="preserve">development of scalable and reusable enterprise systems and various web applications using </w:t>
      </w:r>
      <w:r w:rsidR="00BF2502" w:rsidRPr="00866062">
        <w:rPr>
          <w:rFonts w:ascii="Century Gothic" w:hAnsi="Century Gothic" w:cs="Microsoft Sans Serif"/>
          <w:sz w:val="20"/>
        </w:rPr>
        <w:t>C#</w:t>
      </w:r>
      <w:r w:rsidR="008911BF">
        <w:rPr>
          <w:rFonts w:ascii="Century Gothic" w:hAnsi="Century Gothic" w:cs="Microsoft Sans Serif"/>
          <w:sz w:val="20"/>
        </w:rPr>
        <w:t>,</w:t>
      </w:r>
      <w:r w:rsidR="00BF2502" w:rsidRPr="00866062">
        <w:rPr>
          <w:rFonts w:ascii="Century Gothic" w:hAnsi="Century Gothic" w:cs="Microsoft Sans Serif"/>
          <w:sz w:val="20"/>
        </w:rPr>
        <w:t xml:space="preserve"> ASP.NET</w:t>
      </w:r>
      <w:r w:rsidR="00273C8A" w:rsidRPr="00866062">
        <w:rPr>
          <w:rFonts w:ascii="Century Gothic" w:hAnsi="Century Gothic" w:cs="Microsoft Sans Serif"/>
          <w:sz w:val="20"/>
        </w:rPr>
        <w:t>,</w:t>
      </w:r>
      <w:r w:rsidR="004B0B11" w:rsidRPr="00866062">
        <w:rPr>
          <w:rFonts w:ascii="Century Gothic" w:hAnsi="Century Gothic" w:cs="Microsoft Sans Serif"/>
          <w:sz w:val="20"/>
        </w:rPr>
        <w:t xml:space="preserve"> </w:t>
      </w:r>
      <w:r w:rsidR="00615C13" w:rsidRPr="00866062">
        <w:rPr>
          <w:rFonts w:ascii="Century Gothic" w:hAnsi="Century Gothic" w:cs="Microsoft Sans Serif"/>
          <w:sz w:val="20"/>
        </w:rPr>
        <w:t>WCF Services,</w:t>
      </w:r>
      <w:r w:rsidR="00273C8A" w:rsidRPr="00866062">
        <w:rPr>
          <w:rFonts w:ascii="Century Gothic" w:hAnsi="Century Gothic" w:cs="Microsoft Sans Serif"/>
          <w:sz w:val="20"/>
        </w:rPr>
        <w:t xml:space="preserve"> Sql Server</w:t>
      </w:r>
      <w:r w:rsidR="00866062" w:rsidRPr="00866062">
        <w:rPr>
          <w:rFonts w:ascii="Century Gothic" w:hAnsi="Century Gothic" w:cs="Microsoft Sans Serif"/>
          <w:sz w:val="20"/>
        </w:rPr>
        <w:t>,</w:t>
      </w:r>
      <w:r w:rsidR="00941F1E">
        <w:rPr>
          <w:rFonts w:ascii="Century Gothic" w:hAnsi="Century Gothic" w:cs="Microsoft Sans Serif"/>
          <w:sz w:val="20"/>
        </w:rPr>
        <w:t xml:space="preserve"> Java Script,</w:t>
      </w:r>
      <w:r w:rsidR="00D96BBB">
        <w:rPr>
          <w:rFonts w:ascii="Century Gothic" w:hAnsi="Century Gothic" w:cs="Microsoft Sans Serif"/>
          <w:sz w:val="20"/>
        </w:rPr>
        <w:t xml:space="preserve"> </w:t>
      </w:r>
      <w:r w:rsidR="0071559B">
        <w:rPr>
          <w:rFonts w:ascii="Century Gothic" w:hAnsi="Century Gothic" w:cs="Microsoft Sans Serif"/>
          <w:sz w:val="20"/>
        </w:rPr>
        <w:t>HTML</w:t>
      </w:r>
      <w:r w:rsidR="00180652" w:rsidRPr="00866062">
        <w:rPr>
          <w:rFonts w:ascii="Century Gothic" w:hAnsi="Century Gothic" w:cs="Microsoft Sans Serif"/>
          <w:sz w:val="20"/>
        </w:rPr>
        <w:t xml:space="preserve"> </w:t>
      </w:r>
      <w:r w:rsidR="00B226BD" w:rsidRPr="00866062">
        <w:rPr>
          <w:rFonts w:ascii="Century Gothic" w:hAnsi="Century Gothic" w:cs="Microsoft Sans Serif"/>
          <w:sz w:val="20"/>
        </w:rPr>
        <w:t>and Css</w:t>
      </w:r>
      <w:r w:rsidR="0009317B" w:rsidRPr="00866062">
        <w:rPr>
          <w:rFonts w:ascii="Century Gothic" w:hAnsi="Century Gothic" w:cs="Microsoft Sans Serif"/>
          <w:sz w:val="20"/>
        </w:rPr>
        <w:t>.</w:t>
      </w:r>
    </w:p>
    <w:p w:rsidR="00CC0BE1" w:rsidRPr="00EC3056" w:rsidRDefault="00CC0BE1" w:rsidP="00CC0BE1">
      <w:pPr>
        <w:pStyle w:val="Achievement"/>
        <w:spacing w:after="0" w:line="240" w:lineRule="auto"/>
        <w:ind w:left="180" w:firstLine="0"/>
        <w:rPr>
          <w:rFonts w:ascii="Century Gothic" w:hAnsi="Century Gothic" w:cs="Microsoft Sans Serif"/>
          <w:sz w:val="20"/>
          <w:u w:val="single"/>
        </w:rPr>
      </w:pPr>
    </w:p>
    <w:p w:rsidR="00EC3056" w:rsidRPr="0090019F" w:rsidRDefault="00EC3056" w:rsidP="00EC3056">
      <w:pPr>
        <w:pStyle w:val="Achievement"/>
        <w:spacing w:after="0" w:line="240" w:lineRule="auto"/>
        <w:ind w:left="180" w:firstLine="0"/>
        <w:rPr>
          <w:rFonts w:ascii="Century Gothic" w:hAnsi="Century Gothic" w:cs="Microsoft Sans Serif"/>
          <w:sz w:val="20"/>
          <w:u w:val="single"/>
        </w:rPr>
      </w:pPr>
    </w:p>
    <w:p w:rsidR="00BF2502" w:rsidRPr="00DB4413" w:rsidRDefault="00BF2502" w:rsidP="00BF2502">
      <w:pPr>
        <w:pStyle w:val="Heading9"/>
        <w:keepNext/>
        <w:numPr>
          <w:ilvl w:val="0"/>
          <w:numId w:val="4"/>
        </w:numPr>
        <w:shd w:val="pct12" w:color="auto" w:fill="auto"/>
        <w:suppressAutoHyphens w:val="0"/>
        <w:autoSpaceDE w:val="0"/>
        <w:autoSpaceDN w:val="0"/>
        <w:spacing w:before="0" w:after="0"/>
        <w:rPr>
          <w:rFonts w:ascii="Century Gothic" w:hAnsi="Century Gothic" w:cs="Microsoft Sans Serif"/>
          <w:b/>
          <w:color w:val="000000"/>
          <w:sz w:val="20"/>
          <w:szCs w:val="20"/>
        </w:rPr>
      </w:pPr>
      <w:r w:rsidRPr="00DB4413">
        <w:rPr>
          <w:rFonts w:ascii="Century Gothic" w:hAnsi="Century Gothic" w:cs="Microsoft Sans Serif"/>
          <w:b/>
          <w:sz w:val="20"/>
          <w:szCs w:val="20"/>
        </w:rPr>
        <w:t>Professional Experience</w:t>
      </w:r>
    </w:p>
    <w:p w:rsidR="00CF188F" w:rsidRDefault="00CF188F" w:rsidP="00E30600">
      <w:pPr>
        <w:rPr>
          <w:rFonts w:ascii="Century Gothic" w:hAnsi="Century Gothic"/>
          <w:b/>
          <w:bCs/>
          <w:sz w:val="20"/>
          <w:szCs w:val="20"/>
        </w:rPr>
      </w:pPr>
    </w:p>
    <w:p w:rsidR="00C01F7D" w:rsidRDefault="00C01F7D" w:rsidP="00CC6FDF">
      <w:pPr>
        <w:rPr>
          <w:rFonts w:ascii="Century Gothic" w:hAnsi="Century Gothic"/>
          <w:b/>
          <w:bCs/>
          <w:sz w:val="20"/>
          <w:szCs w:val="20"/>
        </w:rPr>
      </w:pPr>
      <w:r>
        <w:rPr>
          <w:rFonts w:ascii="Century Gothic" w:hAnsi="Century Gothic"/>
          <w:b/>
          <w:bCs/>
          <w:sz w:val="20"/>
          <w:szCs w:val="20"/>
        </w:rPr>
        <w:t xml:space="preserve">Current Employer: </w:t>
      </w:r>
      <w:r w:rsidR="00D80BDC">
        <w:rPr>
          <w:rFonts w:ascii="Century Gothic" w:hAnsi="Century Gothic"/>
          <w:b/>
          <w:bCs/>
          <w:sz w:val="20"/>
          <w:szCs w:val="20"/>
        </w:rPr>
        <w:t xml:space="preserve">Infosys ltd </w:t>
      </w:r>
    </w:p>
    <w:p w:rsidR="00013046" w:rsidRPr="00E30600" w:rsidRDefault="00013046" w:rsidP="00013046">
      <w:pPr>
        <w:rPr>
          <w:rFonts w:ascii="Century Gothic" w:hAnsi="Century Gothic"/>
        </w:rPr>
      </w:pPr>
      <w:r w:rsidRPr="00E30600">
        <w:rPr>
          <w:rFonts w:ascii="Century Gothic" w:hAnsi="Century Gothic"/>
          <w:b/>
          <w:bCs/>
          <w:sz w:val="20"/>
          <w:szCs w:val="20"/>
        </w:rPr>
        <w:t>Title:</w:t>
      </w:r>
      <w:r>
        <w:rPr>
          <w:rFonts w:ascii="Century Gothic" w:hAnsi="Century Gothic"/>
          <w:b/>
          <w:bCs/>
          <w:sz w:val="20"/>
          <w:szCs w:val="20"/>
        </w:rPr>
        <w:t xml:space="preserve"> </w:t>
      </w:r>
      <w:r w:rsidR="00D80BDC">
        <w:rPr>
          <w:rFonts w:ascii="Century Gothic" w:hAnsi="Century Gothic"/>
          <w:bCs/>
          <w:sz w:val="20"/>
          <w:szCs w:val="20"/>
        </w:rPr>
        <w:t xml:space="preserve">Systems engineer </w:t>
      </w:r>
    </w:p>
    <w:p w:rsidR="00013046" w:rsidRDefault="00013046" w:rsidP="00013046">
      <w:pPr>
        <w:rPr>
          <w:rFonts w:ascii="Century Gothic" w:hAnsi="Century Gothic"/>
          <w:sz w:val="20"/>
          <w:szCs w:val="20"/>
        </w:rPr>
      </w:pPr>
      <w:r w:rsidRPr="00E30600">
        <w:rPr>
          <w:rFonts w:ascii="Century Gothic" w:hAnsi="Century Gothic"/>
          <w:b/>
          <w:bCs/>
          <w:sz w:val="20"/>
          <w:szCs w:val="20"/>
        </w:rPr>
        <w:t xml:space="preserve">Location: </w:t>
      </w:r>
      <w:r w:rsidR="008911BF">
        <w:rPr>
          <w:rFonts w:ascii="Century Gothic" w:hAnsi="Century Gothic"/>
          <w:sz w:val="20"/>
          <w:szCs w:val="20"/>
        </w:rPr>
        <w:t>Pune</w:t>
      </w:r>
      <w:r w:rsidRPr="00E30600">
        <w:rPr>
          <w:rFonts w:ascii="Century Gothic" w:hAnsi="Century Gothic"/>
          <w:sz w:val="20"/>
          <w:szCs w:val="20"/>
        </w:rPr>
        <w:br/>
      </w:r>
      <w:r w:rsidRPr="00E30600">
        <w:rPr>
          <w:rFonts w:ascii="Century Gothic" w:hAnsi="Century Gothic"/>
          <w:b/>
          <w:bCs/>
          <w:sz w:val="20"/>
          <w:szCs w:val="20"/>
        </w:rPr>
        <w:t xml:space="preserve">Duration: </w:t>
      </w:r>
      <w:r w:rsidR="00941F1E">
        <w:rPr>
          <w:rFonts w:ascii="Century Gothic" w:hAnsi="Century Gothic" w:cs="Microsoft Sans Serif"/>
          <w:color w:val="000000"/>
          <w:sz w:val="20"/>
          <w:szCs w:val="20"/>
          <w:lang w:val="fr-FR"/>
        </w:rPr>
        <w:t>OCT 2015</w:t>
      </w:r>
      <w:r w:rsidR="00D80BDC">
        <w:rPr>
          <w:rFonts w:ascii="Century Gothic" w:hAnsi="Century Gothic" w:cs="Microsoft Sans Serif"/>
          <w:color w:val="000000"/>
          <w:sz w:val="20"/>
          <w:szCs w:val="20"/>
          <w:lang w:val="fr-FR"/>
        </w:rPr>
        <w:t xml:space="preserve">-till date.( 6 </w:t>
      </w:r>
      <w:r w:rsidR="003624B3">
        <w:rPr>
          <w:rFonts w:ascii="Century Gothic" w:hAnsi="Century Gothic" w:cs="Microsoft Sans Serif"/>
          <w:color w:val="000000"/>
          <w:sz w:val="20"/>
          <w:szCs w:val="20"/>
          <w:lang w:val="fr-FR"/>
        </w:rPr>
        <w:t>Months</w:t>
      </w:r>
      <w:r w:rsidR="00D80BDC">
        <w:rPr>
          <w:rFonts w:ascii="Century Gothic" w:hAnsi="Century Gothic" w:cs="Microsoft Sans Serif"/>
          <w:color w:val="000000"/>
          <w:sz w:val="20"/>
          <w:szCs w:val="20"/>
          <w:lang w:val="fr-FR"/>
        </w:rPr>
        <w:t xml:space="preserve"> of training at Mysore campus)</w:t>
      </w:r>
    </w:p>
    <w:p w:rsidR="00C01F7D" w:rsidRDefault="00C01F7D" w:rsidP="00E30600">
      <w:pPr>
        <w:rPr>
          <w:rFonts w:ascii="Century Gothic" w:hAnsi="Century Gothic"/>
          <w:b/>
          <w:bCs/>
          <w:sz w:val="20"/>
          <w:szCs w:val="20"/>
        </w:rPr>
      </w:pPr>
    </w:p>
    <w:p w:rsidR="00363A90" w:rsidRDefault="00363A90" w:rsidP="00E30600">
      <w:pPr>
        <w:rPr>
          <w:rFonts w:ascii="Century Gothic" w:hAnsi="Century Gothic"/>
          <w:b/>
          <w:bCs/>
          <w:sz w:val="20"/>
          <w:szCs w:val="20"/>
        </w:rPr>
      </w:pPr>
    </w:p>
    <w:p w:rsidR="00363A90" w:rsidRPr="00363A90" w:rsidRDefault="00363A90" w:rsidP="00363A90">
      <w:pPr>
        <w:pStyle w:val="Heading9"/>
        <w:keepNext/>
        <w:numPr>
          <w:ilvl w:val="0"/>
          <w:numId w:val="4"/>
        </w:numPr>
        <w:shd w:val="pct12" w:color="auto" w:fill="auto"/>
        <w:suppressAutoHyphens w:val="0"/>
        <w:autoSpaceDE w:val="0"/>
        <w:autoSpaceDN w:val="0"/>
        <w:spacing w:before="0" w:after="0"/>
        <w:rPr>
          <w:rFonts w:ascii="Century Gothic" w:hAnsi="Century Gothic" w:cs="Microsoft Sans Serif"/>
          <w:b/>
          <w:sz w:val="20"/>
          <w:szCs w:val="20"/>
        </w:rPr>
      </w:pPr>
      <w:r w:rsidRPr="00363A90">
        <w:rPr>
          <w:rFonts w:ascii="Century Gothic" w:hAnsi="Century Gothic" w:cs="Microsoft Sans Serif"/>
          <w:b/>
          <w:sz w:val="20"/>
          <w:szCs w:val="20"/>
        </w:rPr>
        <w:t>Detail of training undergone in INFOSYS Mysore:</w:t>
      </w:r>
    </w:p>
    <w:p w:rsidR="00363A90" w:rsidRPr="000F7CD5" w:rsidRDefault="00363A90" w:rsidP="00363A90">
      <w:pPr>
        <w:tabs>
          <w:tab w:val="left" w:pos="4515"/>
        </w:tabs>
        <w:rPr>
          <w:rFonts w:ascii="Book Antiqua" w:hAnsi="Book Antiqua"/>
          <w:b/>
          <w:u w:val="single"/>
        </w:rPr>
      </w:pPr>
    </w:p>
    <w:p w:rsidR="00363A90" w:rsidRPr="00363A90" w:rsidRDefault="00363A90" w:rsidP="00363A90">
      <w:pPr>
        <w:pStyle w:val="Achievement"/>
        <w:numPr>
          <w:ilvl w:val="0"/>
          <w:numId w:val="13"/>
        </w:numPr>
        <w:tabs>
          <w:tab w:val="clear" w:pos="720"/>
          <w:tab w:val="num" w:pos="540"/>
        </w:tabs>
        <w:spacing w:after="0" w:line="240" w:lineRule="auto"/>
        <w:ind w:left="540"/>
        <w:rPr>
          <w:rFonts w:ascii="Century Gothic" w:hAnsi="Century Gothic" w:cs="Microsoft Sans Serif"/>
          <w:sz w:val="20"/>
        </w:rPr>
      </w:pPr>
      <w:r w:rsidRPr="00363A90">
        <w:rPr>
          <w:rFonts w:ascii="Century Gothic" w:hAnsi="Century Gothic" w:cs="Microsoft Sans Serif"/>
          <w:sz w:val="20"/>
        </w:rPr>
        <w:t xml:space="preserve">Java programming </w:t>
      </w:r>
    </w:p>
    <w:p w:rsidR="00363A90" w:rsidRPr="00363A90" w:rsidRDefault="00363A90" w:rsidP="00363A90">
      <w:pPr>
        <w:pStyle w:val="Achievement"/>
        <w:numPr>
          <w:ilvl w:val="0"/>
          <w:numId w:val="13"/>
        </w:numPr>
        <w:tabs>
          <w:tab w:val="clear" w:pos="720"/>
          <w:tab w:val="num" w:pos="540"/>
        </w:tabs>
        <w:spacing w:after="0" w:line="240" w:lineRule="auto"/>
        <w:ind w:left="540"/>
        <w:rPr>
          <w:rFonts w:ascii="Century Gothic" w:hAnsi="Century Gothic" w:cs="Microsoft Sans Serif"/>
          <w:sz w:val="20"/>
        </w:rPr>
      </w:pPr>
      <w:r w:rsidRPr="00363A90">
        <w:rPr>
          <w:rFonts w:ascii="Century Gothic" w:hAnsi="Century Gothic" w:cs="Microsoft Sans Serif"/>
          <w:sz w:val="20"/>
        </w:rPr>
        <w:t xml:space="preserve">Fundamentals of network </w:t>
      </w:r>
    </w:p>
    <w:p w:rsidR="00363A90" w:rsidRPr="00363A90" w:rsidRDefault="00363A90" w:rsidP="00363A90">
      <w:pPr>
        <w:pStyle w:val="Achievement"/>
        <w:numPr>
          <w:ilvl w:val="0"/>
          <w:numId w:val="13"/>
        </w:numPr>
        <w:tabs>
          <w:tab w:val="clear" w:pos="720"/>
          <w:tab w:val="num" w:pos="540"/>
        </w:tabs>
        <w:spacing w:after="0" w:line="240" w:lineRule="auto"/>
        <w:ind w:left="540"/>
        <w:rPr>
          <w:rFonts w:ascii="Century Gothic" w:hAnsi="Century Gothic" w:cs="Microsoft Sans Serif"/>
          <w:sz w:val="20"/>
        </w:rPr>
      </w:pPr>
      <w:r w:rsidRPr="00363A90">
        <w:rPr>
          <w:rFonts w:ascii="Century Gothic" w:hAnsi="Century Gothic" w:cs="Microsoft Sans Serif"/>
          <w:sz w:val="20"/>
        </w:rPr>
        <w:t xml:space="preserve">UNIX and shell scripting </w:t>
      </w:r>
    </w:p>
    <w:p w:rsidR="00363A90" w:rsidRPr="00363A90" w:rsidRDefault="00363A90" w:rsidP="00363A90">
      <w:pPr>
        <w:pStyle w:val="Achievement"/>
        <w:numPr>
          <w:ilvl w:val="0"/>
          <w:numId w:val="13"/>
        </w:numPr>
        <w:tabs>
          <w:tab w:val="clear" w:pos="720"/>
          <w:tab w:val="num" w:pos="540"/>
        </w:tabs>
        <w:spacing w:after="0" w:line="240" w:lineRule="auto"/>
        <w:ind w:left="540"/>
        <w:rPr>
          <w:rFonts w:ascii="Century Gothic" w:hAnsi="Century Gothic" w:cs="Microsoft Sans Serif"/>
          <w:sz w:val="20"/>
        </w:rPr>
      </w:pPr>
      <w:r w:rsidRPr="00363A90">
        <w:rPr>
          <w:rFonts w:ascii="Century Gothic" w:hAnsi="Century Gothic" w:cs="Microsoft Sans Serif"/>
          <w:sz w:val="20"/>
        </w:rPr>
        <w:t>Oracle DB and PL –SQL</w:t>
      </w:r>
    </w:p>
    <w:p w:rsidR="00363A90" w:rsidRPr="00363A90" w:rsidRDefault="00363A90" w:rsidP="00363A90">
      <w:pPr>
        <w:pStyle w:val="Achievement"/>
        <w:numPr>
          <w:ilvl w:val="0"/>
          <w:numId w:val="13"/>
        </w:numPr>
        <w:tabs>
          <w:tab w:val="clear" w:pos="720"/>
          <w:tab w:val="num" w:pos="540"/>
        </w:tabs>
        <w:spacing w:after="0" w:line="240" w:lineRule="auto"/>
        <w:ind w:left="540"/>
        <w:rPr>
          <w:rFonts w:ascii="Century Gothic" w:hAnsi="Century Gothic" w:cs="Microsoft Sans Serif"/>
          <w:sz w:val="20"/>
        </w:rPr>
      </w:pPr>
      <w:r w:rsidRPr="00363A90">
        <w:rPr>
          <w:rFonts w:ascii="Century Gothic" w:hAnsi="Century Gothic" w:cs="Microsoft Sans Serif"/>
          <w:sz w:val="20"/>
        </w:rPr>
        <w:t xml:space="preserve">Software Engineering </w:t>
      </w:r>
    </w:p>
    <w:p w:rsidR="00363A90" w:rsidRPr="00363A90" w:rsidRDefault="00363A90" w:rsidP="00363A90">
      <w:pPr>
        <w:pStyle w:val="Achievement"/>
        <w:numPr>
          <w:ilvl w:val="0"/>
          <w:numId w:val="13"/>
        </w:numPr>
        <w:tabs>
          <w:tab w:val="clear" w:pos="720"/>
          <w:tab w:val="num" w:pos="540"/>
        </w:tabs>
        <w:spacing w:after="0" w:line="240" w:lineRule="auto"/>
        <w:ind w:left="540"/>
        <w:rPr>
          <w:rFonts w:ascii="Century Gothic" w:hAnsi="Century Gothic" w:cs="Microsoft Sans Serif"/>
          <w:sz w:val="20"/>
        </w:rPr>
      </w:pPr>
      <w:r w:rsidRPr="00363A90">
        <w:rPr>
          <w:rFonts w:ascii="Century Gothic" w:hAnsi="Century Gothic" w:cs="Microsoft Sans Serif"/>
          <w:sz w:val="20"/>
        </w:rPr>
        <w:t>ITIL</w:t>
      </w:r>
    </w:p>
    <w:p w:rsidR="00363A90" w:rsidRDefault="00363A90" w:rsidP="00363A90">
      <w:pPr>
        <w:pStyle w:val="Achievement"/>
        <w:numPr>
          <w:ilvl w:val="0"/>
          <w:numId w:val="13"/>
        </w:numPr>
        <w:tabs>
          <w:tab w:val="clear" w:pos="720"/>
          <w:tab w:val="num" w:pos="540"/>
        </w:tabs>
        <w:spacing w:after="0" w:line="240" w:lineRule="auto"/>
        <w:ind w:left="540"/>
        <w:rPr>
          <w:rFonts w:ascii="Century Gothic" w:hAnsi="Century Gothic" w:cs="Microsoft Sans Serif"/>
          <w:sz w:val="20"/>
        </w:rPr>
      </w:pPr>
      <w:r w:rsidRPr="00363A90">
        <w:rPr>
          <w:rFonts w:ascii="Century Gothic" w:hAnsi="Century Gothic" w:cs="Microsoft Sans Serif"/>
          <w:sz w:val="20"/>
        </w:rPr>
        <w:t>Windows server 2008 basics</w:t>
      </w:r>
    </w:p>
    <w:p w:rsidR="005F2F61" w:rsidRPr="00363A90" w:rsidRDefault="005F2F61" w:rsidP="00363A90">
      <w:pPr>
        <w:pStyle w:val="Achievement"/>
        <w:numPr>
          <w:ilvl w:val="0"/>
          <w:numId w:val="13"/>
        </w:numPr>
        <w:tabs>
          <w:tab w:val="clear" w:pos="720"/>
          <w:tab w:val="num" w:pos="540"/>
        </w:tabs>
        <w:spacing w:after="0" w:line="240" w:lineRule="auto"/>
        <w:ind w:left="540"/>
        <w:rPr>
          <w:rFonts w:ascii="Century Gothic" w:hAnsi="Century Gothic" w:cs="Microsoft Sans Serif"/>
          <w:sz w:val="20"/>
        </w:rPr>
      </w:pPr>
      <w:r>
        <w:rPr>
          <w:rFonts w:ascii="Century Gothic" w:hAnsi="Century Gothic" w:cs="Microsoft Sans Serif"/>
          <w:sz w:val="20"/>
        </w:rPr>
        <w:t>Asp.net</w:t>
      </w:r>
    </w:p>
    <w:p w:rsidR="00363A90" w:rsidRDefault="00363A90" w:rsidP="00E30600">
      <w:pPr>
        <w:rPr>
          <w:rFonts w:ascii="Century Gothic" w:hAnsi="Century Gothic"/>
          <w:b/>
          <w:bCs/>
          <w:sz w:val="20"/>
          <w:szCs w:val="20"/>
        </w:rPr>
      </w:pPr>
    </w:p>
    <w:p w:rsidR="000152F3" w:rsidRDefault="000152F3" w:rsidP="000152F3">
      <w:pPr>
        <w:rPr>
          <w:rFonts w:ascii="Century Gothic" w:hAnsi="Century Gothic" w:cs="Microsoft Sans Serif"/>
          <w:sz w:val="20"/>
          <w:szCs w:val="20"/>
        </w:rPr>
      </w:pPr>
    </w:p>
    <w:p w:rsidR="00F33FF0" w:rsidRDefault="00820F57" w:rsidP="00820F57">
      <w:pPr>
        <w:pStyle w:val="Heading9"/>
        <w:keepNext/>
        <w:numPr>
          <w:ilvl w:val="0"/>
          <w:numId w:val="4"/>
        </w:numPr>
        <w:shd w:val="pct12" w:color="auto" w:fill="auto"/>
        <w:suppressAutoHyphens w:val="0"/>
        <w:autoSpaceDE w:val="0"/>
        <w:autoSpaceDN w:val="0"/>
        <w:spacing w:before="0" w:after="0"/>
        <w:rPr>
          <w:rFonts w:ascii="Century Gothic" w:hAnsi="Century Gothic" w:cs="Microsoft Sans Serif"/>
          <w:b/>
          <w:sz w:val="20"/>
          <w:szCs w:val="20"/>
        </w:rPr>
      </w:pPr>
      <w:r w:rsidRPr="00820F57">
        <w:rPr>
          <w:rFonts w:ascii="Century Gothic" w:hAnsi="Century Gothic" w:cs="Microsoft Sans Serif"/>
          <w:b/>
          <w:sz w:val="20"/>
          <w:szCs w:val="20"/>
        </w:rPr>
        <w:t xml:space="preserve">Technical </w:t>
      </w:r>
      <w:r w:rsidR="00A2490E" w:rsidRPr="00820F57">
        <w:rPr>
          <w:rFonts w:ascii="Century Gothic" w:hAnsi="Century Gothic" w:cs="Microsoft Sans Serif"/>
          <w:b/>
          <w:sz w:val="20"/>
          <w:szCs w:val="20"/>
        </w:rPr>
        <w:t>Skills:</w:t>
      </w:r>
    </w:p>
    <w:p w:rsidR="00A2490E" w:rsidRPr="00A2490E" w:rsidRDefault="00A2490E" w:rsidP="00A2490E"/>
    <w:tbl>
      <w:tblPr>
        <w:tblW w:w="9029" w:type="dxa"/>
        <w:tblInd w:w="10" w:type="dxa"/>
        <w:tblLayout w:type="fixed"/>
        <w:tblCellMar>
          <w:left w:w="0" w:type="dxa"/>
          <w:right w:w="0" w:type="dxa"/>
        </w:tblCellMar>
        <w:tblLook w:val="0000" w:firstRow="0" w:lastRow="0" w:firstColumn="0" w:lastColumn="0" w:noHBand="0" w:noVBand="0"/>
      </w:tblPr>
      <w:tblGrid>
        <w:gridCol w:w="2811"/>
        <w:gridCol w:w="6218"/>
      </w:tblGrid>
      <w:tr w:rsidR="00BA6969" w:rsidRPr="0097333F">
        <w:trPr>
          <w:cantSplit/>
          <w:trHeight w:val="353"/>
        </w:trPr>
        <w:tc>
          <w:tcPr>
            <w:tcW w:w="2811" w:type="dxa"/>
            <w:tcBorders>
              <w:top w:val="single" w:sz="8" w:space="0" w:color="000000"/>
              <w:left w:val="single" w:sz="8" w:space="0" w:color="000000"/>
              <w:bottom w:val="single" w:sz="8" w:space="0" w:color="000000"/>
            </w:tcBorders>
          </w:tcPr>
          <w:p w:rsidR="00BA6969" w:rsidRPr="00CA0BBB" w:rsidRDefault="00BA6969" w:rsidP="00153787">
            <w:pPr>
              <w:rPr>
                <w:rFonts w:ascii="Century Gothic" w:hAnsi="Century Gothic"/>
                <w:color w:val="000000"/>
                <w:sz w:val="20"/>
                <w:szCs w:val="20"/>
              </w:rPr>
            </w:pPr>
            <w:r w:rsidRPr="00424E62">
              <w:rPr>
                <w:rFonts w:ascii="Century Gothic" w:hAnsi="Century Gothic"/>
                <w:color w:val="000000"/>
                <w:sz w:val="20"/>
                <w:szCs w:val="20"/>
              </w:rPr>
              <w:t xml:space="preserve"> Platforms</w:t>
            </w:r>
          </w:p>
        </w:tc>
        <w:tc>
          <w:tcPr>
            <w:tcW w:w="6218" w:type="dxa"/>
            <w:tcBorders>
              <w:top w:val="single" w:sz="8" w:space="0" w:color="000000"/>
              <w:left w:val="single" w:sz="8" w:space="0" w:color="000000"/>
              <w:bottom w:val="single" w:sz="8" w:space="0" w:color="000000"/>
              <w:right w:val="single" w:sz="8" w:space="0" w:color="000000"/>
            </w:tcBorders>
          </w:tcPr>
          <w:p w:rsidR="00BA6969" w:rsidRPr="00CA0BBB" w:rsidRDefault="00BA6969" w:rsidP="00153787">
            <w:pPr>
              <w:tabs>
                <w:tab w:val="left" w:pos="90"/>
              </w:tabs>
              <w:jc w:val="both"/>
              <w:rPr>
                <w:rFonts w:ascii="Century Gothic" w:hAnsi="Century Gothic"/>
                <w:color w:val="000000"/>
                <w:sz w:val="20"/>
                <w:szCs w:val="20"/>
              </w:rPr>
            </w:pPr>
            <w:r w:rsidRPr="00424E62">
              <w:rPr>
                <w:rFonts w:ascii="Century Gothic" w:hAnsi="Century Gothic"/>
                <w:color w:val="000000"/>
                <w:sz w:val="20"/>
                <w:szCs w:val="20"/>
              </w:rPr>
              <w:t xml:space="preserve"> Windows XP</w:t>
            </w:r>
            <w:r w:rsidR="002D152E">
              <w:rPr>
                <w:rFonts w:ascii="Century Gothic" w:hAnsi="Century Gothic"/>
                <w:color w:val="000000"/>
                <w:sz w:val="20"/>
                <w:szCs w:val="20"/>
              </w:rPr>
              <w:t>, Windows 7</w:t>
            </w:r>
          </w:p>
        </w:tc>
      </w:tr>
      <w:tr w:rsidR="00BA6969" w:rsidRPr="0097333F">
        <w:trPr>
          <w:cantSplit/>
          <w:trHeight w:val="373"/>
        </w:trPr>
        <w:tc>
          <w:tcPr>
            <w:tcW w:w="2811" w:type="dxa"/>
            <w:tcBorders>
              <w:top w:val="single" w:sz="8" w:space="0" w:color="000000"/>
              <w:left w:val="single" w:sz="8" w:space="0" w:color="000000"/>
              <w:bottom w:val="single" w:sz="8" w:space="0" w:color="000000"/>
            </w:tcBorders>
          </w:tcPr>
          <w:p w:rsidR="00BA6969" w:rsidRPr="00424E62" w:rsidRDefault="00BA6969" w:rsidP="00153787">
            <w:pPr>
              <w:rPr>
                <w:rFonts w:ascii="Century Gothic" w:hAnsi="Century Gothic"/>
                <w:color w:val="000000"/>
                <w:sz w:val="20"/>
                <w:szCs w:val="20"/>
              </w:rPr>
            </w:pPr>
            <w:r w:rsidRPr="00424E62">
              <w:rPr>
                <w:rFonts w:ascii="Century Gothic" w:hAnsi="Century Gothic"/>
                <w:color w:val="000000"/>
                <w:sz w:val="20"/>
                <w:szCs w:val="20"/>
              </w:rPr>
              <w:t xml:space="preserve"> Programming  Languages </w:t>
            </w:r>
          </w:p>
        </w:tc>
        <w:tc>
          <w:tcPr>
            <w:tcW w:w="6218" w:type="dxa"/>
            <w:tcBorders>
              <w:top w:val="single" w:sz="8" w:space="0" w:color="000000"/>
              <w:left w:val="single" w:sz="8" w:space="0" w:color="000000"/>
              <w:bottom w:val="single" w:sz="8" w:space="0" w:color="000000"/>
              <w:right w:val="single" w:sz="8" w:space="0" w:color="000000"/>
            </w:tcBorders>
          </w:tcPr>
          <w:p w:rsidR="00BA6969" w:rsidRPr="00CA0BBB" w:rsidRDefault="00BA6969" w:rsidP="008911BF">
            <w:pPr>
              <w:tabs>
                <w:tab w:val="left" w:pos="180"/>
                <w:tab w:val="left" w:pos="504"/>
                <w:tab w:val="left" w:pos="1627"/>
              </w:tabs>
              <w:jc w:val="both"/>
              <w:rPr>
                <w:rFonts w:ascii="Century Gothic" w:hAnsi="Century Gothic"/>
                <w:color w:val="000000"/>
                <w:sz w:val="20"/>
                <w:szCs w:val="20"/>
              </w:rPr>
            </w:pPr>
            <w:r w:rsidRPr="00424E62">
              <w:rPr>
                <w:rFonts w:ascii="Century Gothic" w:hAnsi="Century Gothic"/>
                <w:color w:val="000000"/>
                <w:sz w:val="20"/>
                <w:szCs w:val="20"/>
              </w:rPr>
              <w:t xml:space="preserve"> </w:t>
            </w:r>
            <w:r w:rsidRPr="00CA0BBB">
              <w:rPr>
                <w:rFonts w:ascii="Century Gothic" w:hAnsi="Century Gothic"/>
                <w:color w:val="000000"/>
                <w:sz w:val="20"/>
                <w:szCs w:val="20"/>
              </w:rPr>
              <w:t>C</w:t>
            </w:r>
            <w:r w:rsidR="008911BF">
              <w:rPr>
                <w:rFonts w:ascii="Century Gothic" w:hAnsi="Century Gothic" w:cs="Microsoft Sans Serif"/>
                <w:sz w:val="20"/>
                <w:szCs w:val="20"/>
                <w:lang w:eastAsia="en-US"/>
              </w:rPr>
              <w:t>#,C++,JAVA</w:t>
            </w:r>
          </w:p>
        </w:tc>
      </w:tr>
      <w:tr w:rsidR="00BA6969" w:rsidRPr="0097333F">
        <w:trPr>
          <w:cantSplit/>
          <w:trHeight w:val="373"/>
        </w:trPr>
        <w:tc>
          <w:tcPr>
            <w:tcW w:w="2811" w:type="dxa"/>
            <w:tcBorders>
              <w:left w:val="single" w:sz="8" w:space="0" w:color="000000"/>
              <w:bottom w:val="single" w:sz="8" w:space="0" w:color="000000"/>
            </w:tcBorders>
          </w:tcPr>
          <w:p w:rsidR="00BA6969" w:rsidRPr="00CA0BBB" w:rsidRDefault="00BA6969" w:rsidP="00153787">
            <w:pPr>
              <w:rPr>
                <w:rFonts w:ascii="Century Gothic" w:hAnsi="Century Gothic"/>
                <w:color w:val="000000"/>
                <w:sz w:val="20"/>
                <w:szCs w:val="20"/>
              </w:rPr>
            </w:pPr>
            <w:r w:rsidRPr="00CA0BBB">
              <w:rPr>
                <w:rFonts w:ascii="Century Gothic" w:hAnsi="Century Gothic"/>
                <w:color w:val="000000"/>
                <w:sz w:val="20"/>
                <w:szCs w:val="20"/>
              </w:rPr>
              <w:t xml:space="preserve"> Web Technologies</w:t>
            </w:r>
          </w:p>
        </w:tc>
        <w:tc>
          <w:tcPr>
            <w:tcW w:w="6218" w:type="dxa"/>
            <w:tcBorders>
              <w:left w:val="single" w:sz="8" w:space="0" w:color="000000"/>
              <w:bottom w:val="single" w:sz="8" w:space="0" w:color="000000"/>
              <w:right w:val="single" w:sz="8" w:space="0" w:color="000000"/>
            </w:tcBorders>
          </w:tcPr>
          <w:p w:rsidR="00BA6969" w:rsidRPr="00CA0BBB" w:rsidRDefault="00BA6969" w:rsidP="008911BF">
            <w:pPr>
              <w:pStyle w:val="WW-BodyText2"/>
              <w:tabs>
                <w:tab w:val="left" w:pos="180"/>
                <w:tab w:val="left" w:pos="504"/>
                <w:tab w:val="left" w:pos="1627"/>
              </w:tabs>
              <w:rPr>
                <w:rFonts w:ascii="Century Gothic" w:hAnsi="Century Gothic"/>
                <w:color w:val="000000"/>
                <w:lang w:eastAsia="ar-SA"/>
              </w:rPr>
            </w:pPr>
            <w:r w:rsidRPr="00CA0BBB">
              <w:rPr>
                <w:rFonts w:ascii="Century Gothic" w:hAnsi="Century Gothic"/>
                <w:color w:val="000000"/>
                <w:lang w:eastAsia="ar-SA"/>
              </w:rPr>
              <w:t xml:space="preserve">  HTML, CSS, ASP.NET, JavaScript</w:t>
            </w:r>
            <w:r w:rsidR="002B1C5D">
              <w:rPr>
                <w:rFonts w:ascii="Century Gothic" w:hAnsi="Century Gothic"/>
                <w:color w:val="000000"/>
                <w:lang w:eastAsia="ar-SA"/>
              </w:rPr>
              <w:t xml:space="preserve"> </w:t>
            </w:r>
          </w:p>
        </w:tc>
      </w:tr>
      <w:tr w:rsidR="00BA6969" w:rsidRPr="0097333F">
        <w:trPr>
          <w:cantSplit/>
          <w:trHeight w:val="373"/>
        </w:trPr>
        <w:tc>
          <w:tcPr>
            <w:tcW w:w="2811" w:type="dxa"/>
            <w:tcBorders>
              <w:left w:val="single" w:sz="8" w:space="0" w:color="000000"/>
              <w:bottom w:val="single" w:sz="8" w:space="0" w:color="000000"/>
            </w:tcBorders>
          </w:tcPr>
          <w:p w:rsidR="00BA6969" w:rsidRPr="00424E62" w:rsidRDefault="00BA6969" w:rsidP="00153787">
            <w:pPr>
              <w:rPr>
                <w:rFonts w:ascii="Century Gothic" w:hAnsi="Century Gothic"/>
                <w:color w:val="000000"/>
                <w:sz w:val="20"/>
                <w:szCs w:val="20"/>
              </w:rPr>
            </w:pPr>
            <w:r w:rsidRPr="00424E62">
              <w:rPr>
                <w:rFonts w:ascii="Century Gothic" w:hAnsi="Century Gothic"/>
                <w:color w:val="000000"/>
                <w:sz w:val="20"/>
                <w:szCs w:val="20"/>
              </w:rPr>
              <w:t xml:space="preserve"> Databases</w:t>
            </w:r>
          </w:p>
        </w:tc>
        <w:tc>
          <w:tcPr>
            <w:tcW w:w="6218" w:type="dxa"/>
            <w:tcBorders>
              <w:left w:val="single" w:sz="8" w:space="0" w:color="000000"/>
              <w:bottom w:val="single" w:sz="8" w:space="0" w:color="000000"/>
              <w:right w:val="single" w:sz="8" w:space="0" w:color="000000"/>
            </w:tcBorders>
          </w:tcPr>
          <w:p w:rsidR="00BA6969" w:rsidRPr="00CA0BBB" w:rsidRDefault="00BA6969" w:rsidP="00153787">
            <w:pPr>
              <w:pStyle w:val="WW-BodyText2"/>
              <w:rPr>
                <w:rFonts w:ascii="Century Gothic" w:hAnsi="Century Gothic"/>
                <w:color w:val="000000"/>
                <w:lang w:eastAsia="ar-SA"/>
              </w:rPr>
            </w:pPr>
            <w:r w:rsidRPr="00424E62">
              <w:rPr>
                <w:rFonts w:ascii="Century Gothic" w:hAnsi="Century Gothic"/>
                <w:color w:val="000000"/>
                <w:lang w:eastAsia="ar-SA"/>
              </w:rPr>
              <w:t xml:space="preserve"> </w:t>
            </w:r>
            <w:r w:rsidR="00BD5B36">
              <w:rPr>
                <w:rFonts w:ascii="Century Gothic" w:hAnsi="Century Gothic"/>
                <w:color w:val="000000"/>
                <w:lang w:eastAsia="ar-SA"/>
              </w:rPr>
              <w:t>SQL-Server</w:t>
            </w:r>
            <w:r w:rsidRPr="00CA0BBB">
              <w:rPr>
                <w:rFonts w:ascii="Century Gothic" w:hAnsi="Century Gothic"/>
                <w:color w:val="000000"/>
                <w:lang w:eastAsia="ar-SA"/>
              </w:rPr>
              <w:t>2008</w:t>
            </w:r>
            <w:r w:rsidR="00FB26AA">
              <w:rPr>
                <w:rFonts w:ascii="Century Gothic" w:hAnsi="Century Gothic"/>
                <w:color w:val="000000"/>
                <w:lang w:eastAsia="ar-SA"/>
              </w:rPr>
              <w:t>,</w:t>
            </w:r>
            <w:r w:rsidR="00FB26AA">
              <w:t xml:space="preserve"> </w:t>
            </w:r>
            <w:r w:rsidR="00FB26AA" w:rsidRPr="00FB26AA">
              <w:rPr>
                <w:rFonts w:ascii="Century Gothic" w:hAnsi="Century Gothic"/>
                <w:color w:val="000000"/>
                <w:lang w:eastAsia="ar-SA"/>
              </w:rPr>
              <w:t>MySQL  , Oracle 10g</w:t>
            </w:r>
          </w:p>
        </w:tc>
      </w:tr>
      <w:tr w:rsidR="00BA6969" w:rsidRPr="0097333F">
        <w:trPr>
          <w:cantSplit/>
          <w:trHeight w:val="279"/>
        </w:trPr>
        <w:tc>
          <w:tcPr>
            <w:tcW w:w="2811" w:type="dxa"/>
            <w:tcBorders>
              <w:left w:val="single" w:sz="8" w:space="0" w:color="000000"/>
              <w:bottom w:val="single" w:sz="8" w:space="0" w:color="000000"/>
            </w:tcBorders>
          </w:tcPr>
          <w:p w:rsidR="00BA6969" w:rsidRPr="00CA0BBB" w:rsidRDefault="00BA6969" w:rsidP="00153787">
            <w:pPr>
              <w:rPr>
                <w:rFonts w:ascii="Century Gothic" w:hAnsi="Century Gothic"/>
                <w:color w:val="000000"/>
                <w:sz w:val="20"/>
                <w:szCs w:val="20"/>
              </w:rPr>
            </w:pPr>
            <w:r w:rsidRPr="00CA0BBB">
              <w:rPr>
                <w:rFonts w:ascii="Century Gothic" w:hAnsi="Century Gothic"/>
                <w:color w:val="000000"/>
                <w:sz w:val="20"/>
                <w:szCs w:val="20"/>
              </w:rPr>
              <w:t xml:space="preserve"> </w:t>
            </w:r>
            <w:r w:rsidRPr="00424E62">
              <w:rPr>
                <w:rFonts w:ascii="Century Gothic" w:hAnsi="Century Gothic"/>
                <w:color w:val="000000"/>
                <w:sz w:val="20"/>
                <w:szCs w:val="20"/>
              </w:rPr>
              <w:t>Tools/Methodologies</w:t>
            </w:r>
          </w:p>
        </w:tc>
        <w:tc>
          <w:tcPr>
            <w:tcW w:w="6218" w:type="dxa"/>
            <w:tcBorders>
              <w:left w:val="single" w:sz="8" w:space="0" w:color="000000"/>
              <w:bottom w:val="single" w:sz="8" w:space="0" w:color="000000"/>
              <w:right w:val="single" w:sz="8" w:space="0" w:color="000000"/>
            </w:tcBorders>
          </w:tcPr>
          <w:p w:rsidR="00BA6969" w:rsidRPr="00CA0BBB" w:rsidRDefault="00BA6969" w:rsidP="003624B3">
            <w:pPr>
              <w:pStyle w:val="WW-BodyText2"/>
              <w:tabs>
                <w:tab w:val="left" w:pos="180"/>
                <w:tab w:val="left" w:pos="504"/>
                <w:tab w:val="left" w:pos="1627"/>
              </w:tabs>
              <w:rPr>
                <w:rFonts w:ascii="Century Gothic" w:hAnsi="Century Gothic"/>
                <w:color w:val="000000"/>
                <w:lang w:eastAsia="ar-SA"/>
              </w:rPr>
            </w:pPr>
            <w:r w:rsidRPr="00CA0BBB">
              <w:rPr>
                <w:rFonts w:ascii="Century Gothic" w:hAnsi="Century Gothic"/>
                <w:color w:val="000000"/>
                <w:lang w:eastAsia="ar-SA"/>
              </w:rPr>
              <w:t xml:space="preserve"> </w:t>
            </w:r>
            <w:r w:rsidR="00394A2B">
              <w:rPr>
                <w:rFonts w:ascii="Century Gothic" w:hAnsi="Century Gothic"/>
                <w:color w:val="000000"/>
                <w:lang w:eastAsia="ar-SA"/>
              </w:rPr>
              <w:t>IIS,</w:t>
            </w:r>
            <w:r w:rsidR="003624B3" w:rsidRPr="00CA0BBB">
              <w:rPr>
                <w:rFonts w:ascii="Century Gothic" w:hAnsi="Century Gothic"/>
                <w:color w:val="000000"/>
                <w:lang w:eastAsia="ar-SA"/>
              </w:rPr>
              <w:t xml:space="preserve"> Visual Studio-2017</w:t>
            </w:r>
          </w:p>
        </w:tc>
      </w:tr>
      <w:tr w:rsidR="00D758FD" w:rsidRPr="00424E62">
        <w:trPr>
          <w:cantSplit/>
          <w:trHeight w:val="279"/>
        </w:trPr>
        <w:tc>
          <w:tcPr>
            <w:tcW w:w="2811" w:type="dxa"/>
            <w:tcBorders>
              <w:left w:val="single" w:sz="8" w:space="0" w:color="000000"/>
              <w:bottom w:val="single" w:sz="8" w:space="0" w:color="000000"/>
            </w:tcBorders>
          </w:tcPr>
          <w:p w:rsidR="00D758FD" w:rsidRPr="00424E62" w:rsidRDefault="00D758FD" w:rsidP="00025E70">
            <w:pPr>
              <w:rPr>
                <w:rFonts w:ascii="Century Gothic" w:hAnsi="Century Gothic"/>
                <w:sz w:val="20"/>
                <w:szCs w:val="20"/>
              </w:rPr>
            </w:pPr>
            <w:r>
              <w:rPr>
                <w:rFonts w:ascii="Century Gothic" w:hAnsi="Century Gothic"/>
                <w:sz w:val="20"/>
                <w:szCs w:val="20"/>
              </w:rPr>
              <w:t>Basic Knowledge about</w:t>
            </w:r>
          </w:p>
          <w:p w:rsidR="00D758FD" w:rsidRPr="00424E62" w:rsidRDefault="00D758FD" w:rsidP="00F35A0E">
            <w:pPr>
              <w:rPr>
                <w:rFonts w:ascii="Century Gothic" w:hAnsi="Century Gothic"/>
                <w:sz w:val="20"/>
                <w:szCs w:val="20"/>
              </w:rPr>
            </w:pPr>
          </w:p>
        </w:tc>
        <w:tc>
          <w:tcPr>
            <w:tcW w:w="6218" w:type="dxa"/>
            <w:tcBorders>
              <w:left w:val="single" w:sz="8" w:space="0" w:color="000000"/>
              <w:bottom w:val="single" w:sz="8" w:space="0" w:color="000000"/>
              <w:right w:val="single" w:sz="8" w:space="0" w:color="000000"/>
            </w:tcBorders>
          </w:tcPr>
          <w:p w:rsidR="00D758FD" w:rsidRPr="00A51461" w:rsidRDefault="00D758FD" w:rsidP="005F762C">
            <w:pPr>
              <w:pStyle w:val="WW-BodyText2"/>
              <w:tabs>
                <w:tab w:val="left" w:pos="180"/>
                <w:tab w:val="left" w:pos="504"/>
                <w:tab w:val="left" w:pos="1627"/>
              </w:tabs>
              <w:rPr>
                <w:rFonts w:ascii="Century Gothic" w:hAnsi="Century Gothic"/>
              </w:rPr>
            </w:pPr>
            <w:r>
              <w:rPr>
                <w:rFonts w:ascii="Century Gothic" w:hAnsi="Century Gothic"/>
              </w:rPr>
              <w:t xml:space="preserve"> HTML5, CSS3.0,  MVC architecture</w:t>
            </w:r>
            <w:r w:rsidR="005F762C">
              <w:rPr>
                <w:rFonts w:ascii="Century Gothic" w:hAnsi="Century Gothic"/>
              </w:rPr>
              <w:t>.</w:t>
            </w:r>
          </w:p>
        </w:tc>
      </w:tr>
    </w:tbl>
    <w:p w:rsidR="009B47FA" w:rsidRPr="00DB4413" w:rsidRDefault="009B47FA" w:rsidP="00BF2502">
      <w:pPr>
        <w:spacing w:line="360" w:lineRule="auto"/>
        <w:rPr>
          <w:rFonts w:ascii="Century Gothic" w:hAnsi="Century Gothic" w:cs="Microsoft Sans Serif"/>
          <w:sz w:val="20"/>
          <w:szCs w:val="20"/>
        </w:rPr>
      </w:pPr>
    </w:p>
    <w:p w:rsidR="00BF2502" w:rsidRPr="00DB4413" w:rsidRDefault="00BF2502" w:rsidP="00BF2502">
      <w:pPr>
        <w:pStyle w:val="Heading9"/>
        <w:keepNext/>
        <w:numPr>
          <w:ilvl w:val="0"/>
          <w:numId w:val="4"/>
        </w:numPr>
        <w:shd w:val="pct12" w:color="auto" w:fill="auto"/>
        <w:suppressAutoHyphens w:val="0"/>
        <w:autoSpaceDE w:val="0"/>
        <w:autoSpaceDN w:val="0"/>
        <w:spacing w:before="0" w:after="0"/>
        <w:rPr>
          <w:rFonts w:ascii="Century Gothic" w:hAnsi="Century Gothic" w:cs="Microsoft Sans Serif"/>
          <w:b/>
          <w:color w:val="000000"/>
          <w:sz w:val="20"/>
          <w:szCs w:val="20"/>
        </w:rPr>
      </w:pPr>
      <w:r w:rsidRPr="00DB4413">
        <w:rPr>
          <w:rFonts w:ascii="Century Gothic" w:hAnsi="Century Gothic" w:cs="Microsoft Sans Serif"/>
          <w:b/>
          <w:sz w:val="20"/>
          <w:szCs w:val="20"/>
        </w:rPr>
        <w:t>Education Detail</w:t>
      </w:r>
    </w:p>
    <w:p w:rsidR="00561D3E" w:rsidRDefault="00561D3E" w:rsidP="00561D3E">
      <w:pPr>
        <w:tabs>
          <w:tab w:val="left" w:pos="180"/>
        </w:tabs>
        <w:ind w:left="360" w:right="-1440"/>
        <w:rPr>
          <w:rFonts w:ascii="Century Gothic" w:hAnsi="Century Gothic" w:cs="Microsoft Sans Serif"/>
          <w:sz w:val="20"/>
          <w:szCs w:val="20"/>
        </w:rPr>
      </w:pPr>
    </w:p>
    <w:p w:rsidR="00BF2502" w:rsidRPr="00DB4413" w:rsidRDefault="00BF2502" w:rsidP="00BF2502">
      <w:pPr>
        <w:numPr>
          <w:ilvl w:val="0"/>
          <w:numId w:val="9"/>
        </w:numPr>
        <w:tabs>
          <w:tab w:val="left" w:pos="180"/>
        </w:tabs>
        <w:ind w:right="-1440"/>
        <w:rPr>
          <w:rFonts w:ascii="Century Gothic" w:hAnsi="Century Gothic" w:cs="Microsoft Sans Serif"/>
          <w:sz w:val="20"/>
          <w:szCs w:val="20"/>
        </w:rPr>
      </w:pPr>
      <w:r w:rsidRPr="004377B2">
        <w:rPr>
          <w:rFonts w:ascii="Century Gothic" w:hAnsi="Century Gothic" w:cs="Microsoft Sans Serif"/>
          <w:b/>
          <w:sz w:val="20"/>
          <w:szCs w:val="20"/>
        </w:rPr>
        <w:t xml:space="preserve">Bachelor of </w:t>
      </w:r>
      <w:r w:rsidR="00866C65">
        <w:rPr>
          <w:rFonts w:ascii="Century Gothic" w:hAnsi="Century Gothic" w:cs="Microsoft Sans Serif"/>
          <w:b/>
          <w:sz w:val="20"/>
          <w:szCs w:val="20"/>
        </w:rPr>
        <w:t>computer application</w:t>
      </w:r>
      <w:r w:rsidR="005D0400">
        <w:rPr>
          <w:rFonts w:ascii="Century Gothic" w:hAnsi="Century Gothic" w:cs="Microsoft Sans Serif"/>
          <w:b/>
          <w:sz w:val="20"/>
          <w:szCs w:val="20"/>
        </w:rPr>
        <w:t>(BCA</w:t>
      </w:r>
      <w:r w:rsidR="00615C94" w:rsidRPr="004377B2">
        <w:rPr>
          <w:rFonts w:ascii="Century Gothic" w:hAnsi="Century Gothic" w:cs="Microsoft Sans Serif"/>
          <w:b/>
          <w:sz w:val="20"/>
          <w:szCs w:val="20"/>
        </w:rPr>
        <w:t>)</w:t>
      </w:r>
      <w:r w:rsidRPr="00DB4413">
        <w:rPr>
          <w:rFonts w:ascii="Century Gothic" w:hAnsi="Century Gothic" w:cs="Microsoft Sans Serif"/>
          <w:sz w:val="20"/>
          <w:szCs w:val="20"/>
        </w:rPr>
        <w:t xml:space="preserve"> from </w:t>
      </w:r>
      <w:r w:rsidR="00866C65">
        <w:rPr>
          <w:rFonts w:ascii="Century Gothic" w:hAnsi="Century Gothic" w:cs="Microsoft Sans Serif"/>
          <w:sz w:val="20"/>
          <w:szCs w:val="20"/>
        </w:rPr>
        <w:t>career college Bhopal</w:t>
      </w:r>
      <w:r w:rsidRPr="00DB4413">
        <w:rPr>
          <w:rFonts w:ascii="Century Gothic" w:hAnsi="Century Gothic" w:cs="Microsoft Sans Serif"/>
          <w:sz w:val="20"/>
          <w:szCs w:val="20"/>
        </w:rPr>
        <w:t>,</w:t>
      </w:r>
    </w:p>
    <w:p w:rsidR="00BF2502" w:rsidRDefault="00BF2502" w:rsidP="006B1C84">
      <w:pPr>
        <w:ind w:left="360" w:right="-1440"/>
        <w:rPr>
          <w:rFonts w:ascii="Century Gothic" w:hAnsi="Century Gothic" w:cs="Microsoft Sans Serif"/>
          <w:sz w:val="20"/>
          <w:szCs w:val="20"/>
        </w:rPr>
      </w:pPr>
      <w:r w:rsidRPr="00DB4413">
        <w:rPr>
          <w:rFonts w:ascii="Century Gothic" w:hAnsi="Century Gothic" w:cs="Microsoft Sans Serif"/>
          <w:sz w:val="20"/>
          <w:szCs w:val="20"/>
        </w:rPr>
        <w:t xml:space="preserve">     under </w:t>
      </w:r>
      <w:r w:rsidR="00866C65">
        <w:rPr>
          <w:rFonts w:ascii="Century Gothic" w:hAnsi="Century Gothic" w:cs="Microsoft Sans Serif"/>
          <w:sz w:val="20"/>
          <w:szCs w:val="20"/>
        </w:rPr>
        <w:t xml:space="preserve">Barkhatulla </w:t>
      </w:r>
      <w:r w:rsidRPr="00DB4413">
        <w:rPr>
          <w:rFonts w:ascii="Century Gothic" w:hAnsi="Century Gothic" w:cs="Microsoft Sans Serif"/>
          <w:sz w:val="20"/>
          <w:szCs w:val="20"/>
        </w:rPr>
        <w:t>University (</w:t>
      </w:r>
      <w:r w:rsidR="00866C65">
        <w:rPr>
          <w:rFonts w:ascii="Century Gothic" w:hAnsi="Century Gothic" w:cs="Microsoft Sans Serif"/>
          <w:b/>
          <w:sz w:val="20"/>
          <w:szCs w:val="20"/>
        </w:rPr>
        <w:t>2012-2015</w:t>
      </w:r>
      <w:r w:rsidRPr="0077109E">
        <w:rPr>
          <w:rFonts w:ascii="Century Gothic" w:hAnsi="Century Gothic" w:cs="Microsoft Sans Serif"/>
          <w:sz w:val="20"/>
          <w:szCs w:val="20"/>
        </w:rPr>
        <w:t>)</w:t>
      </w:r>
      <w:r w:rsidR="00465122">
        <w:rPr>
          <w:rFonts w:ascii="Century Gothic" w:hAnsi="Century Gothic" w:cs="Microsoft Sans Serif"/>
          <w:sz w:val="20"/>
          <w:szCs w:val="20"/>
        </w:rPr>
        <w:t>.</w:t>
      </w:r>
    </w:p>
    <w:p w:rsidR="00866C65" w:rsidRPr="00DB4413" w:rsidRDefault="00866C65" w:rsidP="00866C65">
      <w:pPr>
        <w:numPr>
          <w:ilvl w:val="0"/>
          <w:numId w:val="9"/>
        </w:numPr>
        <w:tabs>
          <w:tab w:val="left" w:pos="180"/>
        </w:tabs>
        <w:ind w:right="-1440"/>
        <w:rPr>
          <w:rFonts w:ascii="Century Gothic" w:hAnsi="Century Gothic" w:cs="Microsoft Sans Serif"/>
          <w:sz w:val="20"/>
          <w:szCs w:val="20"/>
        </w:rPr>
      </w:pPr>
      <w:r>
        <w:rPr>
          <w:rFonts w:ascii="Century Gothic" w:hAnsi="Century Gothic" w:cs="Microsoft Sans Serif"/>
          <w:b/>
          <w:sz w:val="20"/>
          <w:szCs w:val="20"/>
        </w:rPr>
        <w:lastRenderedPageBreak/>
        <w:t>Masters</w:t>
      </w:r>
      <w:r w:rsidRPr="004377B2">
        <w:rPr>
          <w:rFonts w:ascii="Century Gothic" w:hAnsi="Century Gothic" w:cs="Microsoft Sans Serif"/>
          <w:b/>
          <w:sz w:val="20"/>
          <w:szCs w:val="20"/>
        </w:rPr>
        <w:t xml:space="preserve"> of </w:t>
      </w:r>
      <w:r>
        <w:rPr>
          <w:rFonts w:ascii="Century Gothic" w:hAnsi="Century Gothic" w:cs="Microsoft Sans Serif"/>
          <w:b/>
          <w:sz w:val="20"/>
          <w:szCs w:val="20"/>
        </w:rPr>
        <w:t>computer application(M</w:t>
      </w:r>
      <w:r w:rsidR="005D0400">
        <w:rPr>
          <w:rFonts w:ascii="Century Gothic" w:hAnsi="Century Gothic" w:cs="Microsoft Sans Serif"/>
          <w:b/>
          <w:sz w:val="20"/>
          <w:szCs w:val="20"/>
        </w:rPr>
        <w:t>CA</w:t>
      </w:r>
      <w:r w:rsidRPr="004377B2">
        <w:rPr>
          <w:rFonts w:ascii="Century Gothic" w:hAnsi="Century Gothic" w:cs="Microsoft Sans Serif"/>
          <w:b/>
          <w:sz w:val="20"/>
          <w:szCs w:val="20"/>
        </w:rPr>
        <w:t>)</w:t>
      </w:r>
      <w:r w:rsidRPr="00DB4413">
        <w:rPr>
          <w:rFonts w:ascii="Century Gothic" w:hAnsi="Century Gothic" w:cs="Microsoft Sans Serif"/>
          <w:sz w:val="20"/>
          <w:szCs w:val="20"/>
        </w:rPr>
        <w:t xml:space="preserve"> from </w:t>
      </w:r>
      <w:r>
        <w:rPr>
          <w:rFonts w:ascii="Century Gothic" w:hAnsi="Century Gothic" w:cs="Microsoft Sans Serif"/>
          <w:sz w:val="20"/>
          <w:szCs w:val="20"/>
        </w:rPr>
        <w:t xml:space="preserve">Bangalore institute of </w:t>
      </w:r>
      <w:r w:rsidR="00BE4D10">
        <w:rPr>
          <w:rFonts w:ascii="Century Gothic" w:hAnsi="Century Gothic" w:cs="Microsoft Sans Serif"/>
          <w:sz w:val="20"/>
          <w:szCs w:val="20"/>
        </w:rPr>
        <w:t>technology,</w:t>
      </w:r>
    </w:p>
    <w:p w:rsidR="00866C65" w:rsidRDefault="00866C65" w:rsidP="00866C65">
      <w:pPr>
        <w:ind w:left="360" w:right="-1440"/>
        <w:rPr>
          <w:rFonts w:ascii="Century Gothic" w:hAnsi="Century Gothic" w:cs="Microsoft Sans Serif"/>
          <w:sz w:val="20"/>
          <w:szCs w:val="20"/>
        </w:rPr>
      </w:pPr>
      <w:r w:rsidRPr="00DB4413">
        <w:rPr>
          <w:rFonts w:ascii="Century Gothic" w:hAnsi="Century Gothic" w:cs="Microsoft Sans Serif"/>
          <w:sz w:val="20"/>
          <w:szCs w:val="20"/>
        </w:rPr>
        <w:t xml:space="preserve">     under </w:t>
      </w:r>
      <w:r>
        <w:rPr>
          <w:rFonts w:ascii="Century Gothic" w:hAnsi="Century Gothic" w:cs="Microsoft Sans Serif"/>
          <w:sz w:val="20"/>
          <w:szCs w:val="20"/>
        </w:rPr>
        <w:t xml:space="preserve">IGNOU </w:t>
      </w:r>
      <w:r w:rsidRPr="00DB4413">
        <w:rPr>
          <w:rFonts w:ascii="Century Gothic" w:hAnsi="Century Gothic" w:cs="Microsoft Sans Serif"/>
          <w:sz w:val="20"/>
          <w:szCs w:val="20"/>
        </w:rPr>
        <w:t>University (</w:t>
      </w:r>
      <w:r>
        <w:rPr>
          <w:rFonts w:ascii="Century Gothic" w:hAnsi="Century Gothic" w:cs="Microsoft Sans Serif"/>
          <w:b/>
          <w:sz w:val="20"/>
          <w:szCs w:val="20"/>
        </w:rPr>
        <w:t>2017</w:t>
      </w:r>
      <w:bookmarkStart w:id="0" w:name="_GoBack"/>
      <w:bookmarkEnd w:id="0"/>
      <w:r w:rsidRPr="0077109E">
        <w:rPr>
          <w:rFonts w:ascii="Century Gothic" w:hAnsi="Century Gothic" w:cs="Microsoft Sans Serif"/>
          <w:sz w:val="20"/>
          <w:szCs w:val="20"/>
        </w:rPr>
        <w:t>)</w:t>
      </w:r>
      <w:r>
        <w:rPr>
          <w:rFonts w:ascii="Century Gothic" w:hAnsi="Century Gothic" w:cs="Microsoft Sans Serif"/>
          <w:sz w:val="20"/>
          <w:szCs w:val="20"/>
        </w:rPr>
        <w:t>.</w:t>
      </w:r>
    </w:p>
    <w:p w:rsidR="00CC0BE1" w:rsidRDefault="00CC0BE1" w:rsidP="00BF2502">
      <w:pPr>
        <w:spacing w:line="360" w:lineRule="auto"/>
        <w:ind w:right="-1440"/>
        <w:rPr>
          <w:rFonts w:ascii="Century Gothic" w:hAnsi="Century Gothic" w:cs="Microsoft Sans Serif"/>
          <w:sz w:val="16"/>
          <w:szCs w:val="16"/>
        </w:rPr>
      </w:pPr>
    </w:p>
    <w:p w:rsidR="00866C65" w:rsidRPr="00471CD6" w:rsidRDefault="00866C65" w:rsidP="00BF2502">
      <w:pPr>
        <w:spacing w:line="360" w:lineRule="auto"/>
        <w:ind w:right="-1440"/>
        <w:rPr>
          <w:rFonts w:ascii="Century Gothic" w:hAnsi="Century Gothic" w:cs="Microsoft Sans Serif"/>
          <w:sz w:val="16"/>
          <w:szCs w:val="16"/>
        </w:rPr>
      </w:pPr>
    </w:p>
    <w:p w:rsidR="00BF2502" w:rsidRDefault="00BF2502" w:rsidP="00BF2502">
      <w:pPr>
        <w:pStyle w:val="Heading9"/>
        <w:keepNext/>
        <w:numPr>
          <w:ilvl w:val="0"/>
          <w:numId w:val="4"/>
        </w:numPr>
        <w:shd w:val="pct12" w:color="auto" w:fill="auto"/>
        <w:suppressAutoHyphens w:val="0"/>
        <w:autoSpaceDE w:val="0"/>
        <w:autoSpaceDN w:val="0"/>
        <w:spacing w:before="0" w:after="0"/>
        <w:rPr>
          <w:rFonts w:ascii="Century Gothic" w:hAnsi="Century Gothic" w:cs="Microsoft Sans Serif"/>
          <w:b/>
          <w:sz w:val="20"/>
          <w:szCs w:val="20"/>
        </w:rPr>
      </w:pPr>
      <w:r w:rsidRPr="00DB4413">
        <w:rPr>
          <w:rFonts w:ascii="Century Gothic" w:hAnsi="Century Gothic" w:cs="Microsoft Sans Serif"/>
          <w:b/>
          <w:sz w:val="20"/>
          <w:szCs w:val="20"/>
        </w:rPr>
        <w:t>Project Details</w:t>
      </w:r>
    </w:p>
    <w:p w:rsidR="00D24E9D" w:rsidRDefault="00D24E9D" w:rsidP="00136ACC"/>
    <w:tbl>
      <w:tblPr>
        <w:tblW w:w="9287" w:type="dxa"/>
        <w:tblInd w:w="-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000" w:firstRow="0" w:lastRow="0" w:firstColumn="0" w:lastColumn="0" w:noHBand="0" w:noVBand="0"/>
      </w:tblPr>
      <w:tblGrid>
        <w:gridCol w:w="716"/>
        <w:gridCol w:w="1371"/>
        <w:gridCol w:w="343"/>
        <w:gridCol w:w="6857"/>
      </w:tblGrid>
      <w:tr w:rsidR="00D96BBB" w:rsidRPr="00DB4413" w:rsidTr="00AF3237">
        <w:trPr>
          <w:cantSplit/>
          <w:trHeight w:hRule="exact" w:val="383"/>
        </w:trPr>
        <w:tc>
          <w:tcPr>
            <w:tcW w:w="716" w:type="dxa"/>
            <w:vMerge w:val="restart"/>
            <w:shd w:val="clear" w:color="auto" w:fill="FFFFFF"/>
            <w:vAlign w:val="center"/>
          </w:tcPr>
          <w:p w:rsidR="00D96BBB" w:rsidRPr="00DB4413" w:rsidRDefault="00D96BBB" w:rsidP="00AF3237">
            <w:pPr>
              <w:snapToGrid w:val="0"/>
              <w:spacing w:before="40" w:after="40"/>
              <w:jc w:val="center"/>
              <w:rPr>
                <w:rFonts w:ascii="Century Gothic" w:hAnsi="Century Gothic" w:cs="Microsoft Sans Serif"/>
                <w:sz w:val="20"/>
                <w:szCs w:val="20"/>
              </w:rPr>
            </w:pPr>
            <w:r>
              <w:rPr>
                <w:rFonts w:ascii="Century Gothic" w:hAnsi="Century Gothic" w:cs="Microsoft Sans Serif"/>
                <w:sz w:val="20"/>
                <w:szCs w:val="20"/>
              </w:rPr>
              <w:t>1</w:t>
            </w:r>
          </w:p>
        </w:tc>
        <w:tc>
          <w:tcPr>
            <w:tcW w:w="1371" w:type="dxa"/>
            <w:shd w:val="clear" w:color="auto" w:fill="E6E6E6"/>
          </w:tcPr>
          <w:p w:rsidR="00D96BBB" w:rsidRPr="00DB4413" w:rsidRDefault="00D96BBB" w:rsidP="00AF3237">
            <w:pPr>
              <w:snapToGrid w:val="0"/>
              <w:spacing w:before="40" w:after="40"/>
              <w:rPr>
                <w:rFonts w:ascii="Century Gothic" w:hAnsi="Century Gothic" w:cs="Microsoft Sans Serif"/>
                <w:sz w:val="20"/>
                <w:szCs w:val="20"/>
              </w:rPr>
            </w:pPr>
            <w:r w:rsidRPr="00DB4413">
              <w:rPr>
                <w:rFonts w:ascii="Century Gothic" w:hAnsi="Century Gothic" w:cs="Microsoft Sans Serif"/>
                <w:sz w:val="20"/>
                <w:szCs w:val="20"/>
              </w:rPr>
              <w:t>Project</w:t>
            </w:r>
          </w:p>
        </w:tc>
        <w:tc>
          <w:tcPr>
            <w:tcW w:w="343" w:type="dxa"/>
            <w:shd w:val="clear" w:color="auto" w:fill="FFFFFF"/>
          </w:tcPr>
          <w:p w:rsidR="00D96BBB" w:rsidRPr="00DB4413" w:rsidRDefault="00D96BBB" w:rsidP="00AF3237">
            <w:pPr>
              <w:snapToGrid w:val="0"/>
              <w:spacing w:before="40" w:after="40"/>
              <w:rPr>
                <w:rFonts w:ascii="Century Gothic" w:hAnsi="Century Gothic" w:cs="Microsoft Sans Serif"/>
                <w:sz w:val="20"/>
                <w:szCs w:val="20"/>
              </w:rPr>
            </w:pPr>
            <w:r w:rsidRPr="00DB4413">
              <w:rPr>
                <w:rFonts w:ascii="Century Gothic" w:hAnsi="Century Gothic" w:cs="Microsoft Sans Serif"/>
                <w:sz w:val="20"/>
                <w:szCs w:val="20"/>
              </w:rPr>
              <w:t>:</w:t>
            </w:r>
          </w:p>
        </w:tc>
        <w:tc>
          <w:tcPr>
            <w:tcW w:w="6857" w:type="dxa"/>
            <w:shd w:val="clear" w:color="auto" w:fill="FFFFFF"/>
          </w:tcPr>
          <w:p w:rsidR="00D96BBB" w:rsidRPr="00F86B87" w:rsidRDefault="00D96BBB" w:rsidP="00AF3237">
            <w:pPr>
              <w:snapToGrid w:val="0"/>
              <w:spacing w:before="40" w:after="40"/>
              <w:rPr>
                <w:rFonts w:ascii="Century Gothic" w:hAnsi="Century Gothic" w:cs="Microsoft Sans Serif"/>
                <w:b/>
                <w:bCs/>
                <w:color w:val="000000"/>
                <w:sz w:val="20"/>
                <w:szCs w:val="20"/>
              </w:rPr>
            </w:pPr>
            <w:r>
              <w:rPr>
                <w:rFonts w:ascii="Century Gothic" w:hAnsi="Century Gothic" w:cs="Microsoft Sans Serif"/>
                <w:b/>
                <w:bCs/>
                <w:color w:val="000000"/>
                <w:sz w:val="20"/>
                <w:szCs w:val="20"/>
              </w:rPr>
              <w:t>IP Address Management system(technical project )</w:t>
            </w:r>
          </w:p>
        </w:tc>
      </w:tr>
      <w:tr w:rsidR="00D96BBB" w:rsidRPr="00DB4413" w:rsidTr="00AF3237">
        <w:trPr>
          <w:cantSplit/>
          <w:trHeight w:hRule="exact" w:val="371"/>
        </w:trPr>
        <w:tc>
          <w:tcPr>
            <w:tcW w:w="716" w:type="dxa"/>
            <w:vMerge/>
            <w:shd w:val="clear" w:color="auto" w:fill="FFFFFF"/>
            <w:vAlign w:val="center"/>
          </w:tcPr>
          <w:p w:rsidR="00D96BBB" w:rsidRPr="00DB4413" w:rsidRDefault="00D96BBB" w:rsidP="00AF3237">
            <w:pPr>
              <w:rPr>
                <w:rFonts w:ascii="Century Gothic" w:hAnsi="Century Gothic" w:cs="Microsoft Sans Serif"/>
                <w:sz w:val="20"/>
                <w:szCs w:val="20"/>
              </w:rPr>
            </w:pPr>
          </w:p>
        </w:tc>
        <w:tc>
          <w:tcPr>
            <w:tcW w:w="1371" w:type="dxa"/>
            <w:shd w:val="clear" w:color="auto" w:fill="E6E6E6"/>
          </w:tcPr>
          <w:p w:rsidR="00D96BBB" w:rsidRPr="00DB4413" w:rsidRDefault="00D96BBB" w:rsidP="00AF3237">
            <w:pPr>
              <w:snapToGrid w:val="0"/>
              <w:spacing w:before="40" w:after="40"/>
              <w:rPr>
                <w:rFonts w:ascii="Century Gothic" w:hAnsi="Century Gothic" w:cs="Microsoft Sans Serif"/>
                <w:sz w:val="20"/>
                <w:szCs w:val="20"/>
              </w:rPr>
            </w:pPr>
            <w:r>
              <w:rPr>
                <w:rFonts w:ascii="Century Gothic" w:hAnsi="Century Gothic" w:cs="Microsoft Sans Serif"/>
                <w:sz w:val="20"/>
                <w:szCs w:val="20"/>
              </w:rPr>
              <w:t>Client</w:t>
            </w:r>
          </w:p>
        </w:tc>
        <w:tc>
          <w:tcPr>
            <w:tcW w:w="343" w:type="dxa"/>
            <w:shd w:val="clear" w:color="auto" w:fill="FFFFFF"/>
          </w:tcPr>
          <w:p w:rsidR="00D96BBB" w:rsidRPr="00DB4413" w:rsidRDefault="00D96BBB" w:rsidP="00AF3237">
            <w:pPr>
              <w:snapToGrid w:val="0"/>
              <w:spacing w:before="40" w:after="40"/>
              <w:rPr>
                <w:rFonts w:ascii="Century Gothic" w:hAnsi="Century Gothic" w:cs="Microsoft Sans Serif"/>
                <w:sz w:val="20"/>
                <w:szCs w:val="20"/>
              </w:rPr>
            </w:pPr>
            <w:r>
              <w:rPr>
                <w:rFonts w:ascii="Century Gothic" w:hAnsi="Century Gothic" w:cs="Microsoft Sans Serif"/>
                <w:sz w:val="20"/>
                <w:szCs w:val="20"/>
              </w:rPr>
              <w:t>:</w:t>
            </w:r>
          </w:p>
        </w:tc>
        <w:tc>
          <w:tcPr>
            <w:tcW w:w="6857" w:type="dxa"/>
            <w:shd w:val="clear" w:color="auto" w:fill="FFFFFF"/>
          </w:tcPr>
          <w:p w:rsidR="00D96BBB" w:rsidRPr="00DB4413" w:rsidRDefault="00D96BBB" w:rsidP="00AF3237">
            <w:pPr>
              <w:snapToGrid w:val="0"/>
              <w:spacing w:before="40" w:after="40"/>
              <w:rPr>
                <w:rFonts w:ascii="Century Gothic" w:hAnsi="Century Gothic" w:cs="Microsoft Sans Serif"/>
                <w:sz w:val="20"/>
                <w:szCs w:val="20"/>
              </w:rPr>
            </w:pPr>
            <w:r>
              <w:rPr>
                <w:rFonts w:ascii="Century Gothic" w:hAnsi="Century Gothic" w:cs="Microsoft Sans Serif"/>
                <w:sz w:val="20"/>
                <w:szCs w:val="20"/>
              </w:rPr>
              <w:t>InfosysIT</w:t>
            </w:r>
          </w:p>
        </w:tc>
      </w:tr>
      <w:tr w:rsidR="00D96BBB" w:rsidRPr="00DB4413" w:rsidTr="00AF3237">
        <w:trPr>
          <w:cantSplit/>
          <w:trHeight w:val="166"/>
        </w:trPr>
        <w:tc>
          <w:tcPr>
            <w:tcW w:w="716" w:type="dxa"/>
            <w:vMerge/>
            <w:shd w:val="clear" w:color="auto" w:fill="FFFFFF"/>
            <w:vAlign w:val="center"/>
          </w:tcPr>
          <w:p w:rsidR="00D96BBB" w:rsidRPr="00DB4413" w:rsidRDefault="00D96BBB" w:rsidP="00AF3237">
            <w:pPr>
              <w:rPr>
                <w:rFonts w:ascii="Century Gothic" w:hAnsi="Century Gothic" w:cs="Microsoft Sans Serif"/>
                <w:sz w:val="20"/>
                <w:szCs w:val="20"/>
              </w:rPr>
            </w:pPr>
          </w:p>
        </w:tc>
        <w:tc>
          <w:tcPr>
            <w:tcW w:w="1371" w:type="dxa"/>
            <w:shd w:val="clear" w:color="auto" w:fill="E6E6E6"/>
          </w:tcPr>
          <w:p w:rsidR="00D96BBB" w:rsidRPr="00DB4413" w:rsidRDefault="00D96BBB" w:rsidP="00AF3237">
            <w:pPr>
              <w:snapToGrid w:val="0"/>
              <w:spacing w:before="40" w:after="40"/>
              <w:rPr>
                <w:rFonts w:ascii="Century Gothic" w:hAnsi="Century Gothic" w:cs="Microsoft Sans Serif"/>
                <w:sz w:val="20"/>
                <w:szCs w:val="20"/>
              </w:rPr>
            </w:pPr>
            <w:r w:rsidRPr="00DB4413">
              <w:rPr>
                <w:rFonts w:ascii="Century Gothic" w:hAnsi="Century Gothic" w:cs="Microsoft Sans Serif"/>
                <w:sz w:val="20"/>
                <w:szCs w:val="20"/>
              </w:rPr>
              <w:t>Role</w:t>
            </w:r>
          </w:p>
        </w:tc>
        <w:tc>
          <w:tcPr>
            <w:tcW w:w="343" w:type="dxa"/>
            <w:shd w:val="clear" w:color="auto" w:fill="FFFFFF"/>
          </w:tcPr>
          <w:p w:rsidR="00D96BBB" w:rsidRPr="00DB4413" w:rsidRDefault="00D96BBB" w:rsidP="00AF3237">
            <w:pPr>
              <w:snapToGrid w:val="0"/>
              <w:spacing w:before="40" w:after="40"/>
              <w:rPr>
                <w:rFonts w:ascii="Century Gothic" w:hAnsi="Century Gothic" w:cs="Microsoft Sans Serif"/>
                <w:sz w:val="20"/>
                <w:szCs w:val="20"/>
              </w:rPr>
            </w:pPr>
            <w:r w:rsidRPr="00DB4413">
              <w:rPr>
                <w:rFonts w:ascii="Century Gothic" w:hAnsi="Century Gothic" w:cs="Microsoft Sans Serif"/>
                <w:sz w:val="20"/>
                <w:szCs w:val="20"/>
              </w:rPr>
              <w:t>:</w:t>
            </w:r>
          </w:p>
        </w:tc>
        <w:tc>
          <w:tcPr>
            <w:tcW w:w="6857" w:type="dxa"/>
            <w:shd w:val="clear" w:color="auto" w:fill="FFFFFF"/>
          </w:tcPr>
          <w:p w:rsidR="00D96BBB" w:rsidRPr="00DB4413" w:rsidRDefault="00D96BBB" w:rsidP="00AF3237">
            <w:pPr>
              <w:snapToGrid w:val="0"/>
              <w:spacing w:before="40" w:after="40"/>
              <w:rPr>
                <w:rFonts w:ascii="Century Gothic" w:hAnsi="Century Gothic" w:cs="Microsoft Sans Serif"/>
                <w:sz w:val="20"/>
                <w:szCs w:val="20"/>
              </w:rPr>
            </w:pPr>
            <w:r>
              <w:rPr>
                <w:rFonts w:ascii="Century Gothic" w:hAnsi="Century Gothic"/>
                <w:bCs/>
                <w:sz w:val="20"/>
                <w:szCs w:val="20"/>
              </w:rPr>
              <w:t xml:space="preserve">Systems engineer </w:t>
            </w:r>
          </w:p>
        </w:tc>
      </w:tr>
    </w:tbl>
    <w:p w:rsidR="00D96BBB" w:rsidRDefault="00D96BBB" w:rsidP="00D96BBB"/>
    <w:p w:rsidR="00D96BBB" w:rsidRPr="008F2501" w:rsidRDefault="00D96BBB" w:rsidP="00D96BBB">
      <w:pPr>
        <w:rPr>
          <w:rFonts w:ascii="Century Gothic" w:hAnsi="Century Gothic"/>
          <w:sz w:val="20"/>
          <w:szCs w:val="20"/>
        </w:rPr>
      </w:pPr>
      <w:r w:rsidRPr="008F2501">
        <w:rPr>
          <w:rFonts w:ascii="Century Gothic" w:hAnsi="Century Gothic"/>
          <w:sz w:val="20"/>
          <w:szCs w:val="20"/>
        </w:rPr>
        <w:t>IPAM is designed for managing IP address and Vlans assigned for different purposes in the day to day operation of CCD operations. Manage &amp; Assign IP segments for each location.</w:t>
      </w:r>
    </w:p>
    <w:p w:rsidR="00D96BBB" w:rsidRPr="008F2501" w:rsidRDefault="00D96BBB" w:rsidP="00D96BBB">
      <w:pPr>
        <w:rPr>
          <w:rFonts w:ascii="Century Gothic" w:hAnsi="Century Gothic"/>
          <w:sz w:val="20"/>
          <w:szCs w:val="20"/>
        </w:rPr>
      </w:pPr>
      <w:r w:rsidRPr="008F2501">
        <w:rPr>
          <w:rFonts w:ascii="Century Gothic" w:hAnsi="Century Gothic"/>
          <w:sz w:val="20"/>
          <w:szCs w:val="20"/>
        </w:rPr>
        <w:t>Customized Generation of Segments for Assignment to sub-location.</w:t>
      </w:r>
    </w:p>
    <w:p w:rsidR="00D96BBB" w:rsidRPr="008F2501" w:rsidRDefault="00D96BBB" w:rsidP="00D96BBB">
      <w:pPr>
        <w:rPr>
          <w:rFonts w:ascii="Century Gothic" w:hAnsi="Century Gothic"/>
          <w:sz w:val="20"/>
          <w:szCs w:val="20"/>
        </w:rPr>
      </w:pPr>
      <w:r w:rsidRPr="008F2501">
        <w:rPr>
          <w:rFonts w:ascii="Century Gothic" w:hAnsi="Century Gothic"/>
          <w:sz w:val="20"/>
          <w:szCs w:val="20"/>
        </w:rPr>
        <w:t>Allocate IP subnet to a project (assigned for the location) – restricted by user.</w:t>
      </w:r>
    </w:p>
    <w:p w:rsidR="00D96BBB" w:rsidRDefault="00D96BBB" w:rsidP="00D96BBB">
      <w:pPr>
        <w:rPr>
          <w:rFonts w:ascii="Century Gothic" w:hAnsi="Century Gothic"/>
          <w:sz w:val="20"/>
          <w:szCs w:val="20"/>
        </w:rPr>
      </w:pPr>
      <w:r w:rsidRPr="008F2501">
        <w:rPr>
          <w:rFonts w:ascii="Century Gothic" w:hAnsi="Century Gothic"/>
          <w:sz w:val="20"/>
          <w:szCs w:val="20"/>
        </w:rPr>
        <w:t>Easy to Divide an Allocated segment as per requirement.</w:t>
      </w:r>
      <w:r w:rsidRPr="003B4ED8">
        <w:rPr>
          <w:rFonts w:ascii="Century Gothic" w:hAnsi="Century Gothic"/>
          <w:sz w:val="20"/>
          <w:szCs w:val="20"/>
        </w:rPr>
        <w:t xml:space="preserve"> Show/view assigned/allocated segment, along with VLAN information</w:t>
      </w:r>
    </w:p>
    <w:p w:rsidR="00D96BBB" w:rsidRDefault="00D96BBB" w:rsidP="00D96BBB">
      <w:pPr>
        <w:rPr>
          <w:rFonts w:ascii="Century Gothic" w:hAnsi="Century Gothic"/>
          <w:sz w:val="20"/>
          <w:szCs w:val="20"/>
        </w:rPr>
      </w:pPr>
    </w:p>
    <w:p w:rsidR="00D96BBB" w:rsidRDefault="00D96BBB" w:rsidP="00D96BBB">
      <w:pPr>
        <w:rPr>
          <w:rFonts w:ascii="Century Gothic" w:hAnsi="Century Gothic" w:cs="Microsoft Sans Serif"/>
          <w:b/>
          <w:sz w:val="20"/>
          <w:szCs w:val="20"/>
        </w:rPr>
      </w:pPr>
      <w:r w:rsidRPr="00DB4413">
        <w:rPr>
          <w:rFonts w:ascii="Century Gothic" w:hAnsi="Century Gothic" w:cs="Microsoft Sans Serif"/>
          <w:b/>
          <w:sz w:val="20"/>
          <w:szCs w:val="20"/>
        </w:rPr>
        <w:t>Responsibility</w:t>
      </w:r>
    </w:p>
    <w:p w:rsidR="00D96BBB" w:rsidRPr="00DB4413" w:rsidRDefault="00D96BBB" w:rsidP="00D96BBB">
      <w:pPr>
        <w:rPr>
          <w:rFonts w:ascii="Century Gothic" w:hAnsi="Century Gothic" w:cs="Microsoft Sans Serif"/>
          <w:b/>
          <w:sz w:val="20"/>
          <w:szCs w:val="20"/>
        </w:rPr>
      </w:pPr>
    </w:p>
    <w:p w:rsidR="00D96BBB" w:rsidRPr="005E7AB1" w:rsidRDefault="00D96BBB" w:rsidP="00D96BBB">
      <w:pPr>
        <w:pStyle w:val="Header"/>
        <w:numPr>
          <w:ilvl w:val="0"/>
          <w:numId w:val="3"/>
        </w:numPr>
        <w:tabs>
          <w:tab w:val="clear" w:pos="4320"/>
          <w:tab w:val="center" w:pos="1080"/>
        </w:tabs>
        <w:suppressAutoHyphens w:val="0"/>
        <w:jc w:val="both"/>
        <w:rPr>
          <w:rFonts w:ascii="Century Gothic" w:hAnsi="Century Gothic"/>
          <w:sz w:val="20"/>
          <w:szCs w:val="20"/>
        </w:rPr>
      </w:pPr>
      <w:r>
        <w:rPr>
          <w:rFonts w:ascii="Century Gothic" w:hAnsi="Century Gothic"/>
          <w:sz w:val="20"/>
          <w:szCs w:val="20"/>
        </w:rPr>
        <w:t>Involved in e</w:t>
      </w:r>
      <w:r w:rsidRPr="005E7AB1">
        <w:rPr>
          <w:rFonts w:ascii="Century Gothic" w:hAnsi="Century Gothic"/>
          <w:sz w:val="20"/>
          <w:szCs w:val="20"/>
        </w:rPr>
        <w:t xml:space="preserve">stimation of </w:t>
      </w:r>
      <w:r>
        <w:rPr>
          <w:rFonts w:ascii="Century Gothic" w:hAnsi="Century Gothic"/>
          <w:sz w:val="20"/>
          <w:szCs w:val="20"/>
        </w:rPr>
        <w:t>modules</w:t>
      </w:r>
      <w:r w:rsidRPr="005E7AB1">
        <w:rPr>
          <w:rFonts w:ascii="Century Gothic" w:hAnsi="Century Gothic"/>
          <w:sz w:val="20"/>
          <w:szCs w:val="20"/>
        </w:rPr>
        <w:t xml:space="preserve"> and preparing the complete schedule of </w:t>
      </w:r>
      <w:r>
        <w:rPr>
          <w:rFonts w:ascii="Century Gothic" w:hAnsi="Century Gothic"/>
          <w:sz w:val="20"/>
          <w:szCs w:val="20"/>
        </w:rPr>
        <w:t>module</w:t>
      </w:r>
      <w:r w:rsidRPr="005E7AB1">
        <w:rPr>
          <w:rFonts w:ascii="Century Gothic" w:hAnsi="Century Gothic"/>
          <w:sz w:val="20"/>
          <w:szCs w:val="20"/>
        </w:rPr>
        <w:t xml:space="preserve"> activities.</w:t>
      </w:r>
    </w:p>
    <w:p w:rsidR="00D96BBB" w:rsidRDefault="00D96BBB" w:rsidP="00D96BBB">
      <w:pPr>
        <w:numPr>
          <w:ilvl w:val="0"/>
          <w:numId w:val="3"/>
        </w:numPr>
        <w:tabs>
          <w:tab w:val="left" w:pos="720"/>
        </w:tabs>
        <w:rPr>
          <w:rFonts w:ascii="Century Gothic" w:hAnsi="Century Gothic" w:cs="Microsoft Sans Serif"/>
          <w:sz w:val="20"/>
          <w:szCs w:val="20"/>
        </w:rPr>
      </w:pPr>
      <w:r w:rsidRPr="00DB4413">
        <w:rPr>
          <w:rFonts w:ascii="Century Gothic" w:hAnsi="Century Gothic" w:cs="Microsoft Sans Serif"/>
          <w:sz w:val="20"/>
          <w:szCs w:val="20"/>
        </w:rPr>
        <w:t>Involve</w:t>
      </w:r>
      <w:r>
        <w:rPr>
          <w:rFonts w:ascii="Century Gothic" w:hAnsi="Century Gothic" w:cs="Microsoft Sans Serif"/>
          <w:sz w:val="20"/>
          <w:szCs w:val="20"/>
        </w:rPr>
        <w:t>d in database design and coding.</w:t>
      </w:r>
    </w:p>
    <w:p w:rsidR="00D96BBB" w:rsidRPr="00593C22" w:rsidRDefault="00D96BBB" w:rsidP="00D96BBB">
      <w:pPr>
        <w:numPr>
          <w:ilvl w:val="0"/>
          <w:numId w:val="3"/>
        </w:numPr>
        <w:tabs>
          <w:tab w:val="left" w:pos="720"/>
        </w:tabs>
        <w:rPr>
          <w:rFonts w:ascii="Century Gothic" w:hAnsi="Century Gothic" w:cs="Microsoft Sans Serif"/>
          <w:sz w:val="20"/>
          <w:szCs w:val="20"/>
        </w:rPr>
      </w:pPr>
      <w:r w:rsidRPr="00A80231">
        <w:rPr>
          <w:rFonts w:ascii="Century Gothic" w:hAnsi="Century Gothic"/>
          <w:sz w:val="20"/>
          <w:szCs w:val="20"/>
        </w:rPr>
        <w:t xml:space="preserve">Involved in </w:t>
      </w:r>
      <w:r>
        <w:rPr>
          <w:rFonts w:ascii="Century Gothic" w:hAnsi="Century Gothic"/>
          <w:sz w:val="20"/>
          <w:szCs w:val="20"/>
        </w:rPr>
        <w:t>Testing and bug fixing.</w:t>
      </w:r>
    </w:p>
    <w:p w:rsidR="00D96BBB" w:rsidRPr="00DB4413" w:rsidRDefault="00D96BBB" w:rsidP="00D96BBB">
      <w:pPr>
        <w:rPr>
          <w:rFonts w:ascii="Century Gothic" w:hAnsi="Century Gothic" w:cs="Microsoft Sans Serif"/>
          <w:bCs/>
          <w:color w:val="000000"/>
          <w:sz w:val="20"/>
          <w:szCs w:val="20"/>
        </w:rPr>
      </w:pPr>
    </w:p>
    <w:p w:rsidR="00D96BBB" w:rsidRPr="00DB4413" w:rsidRDefault="00D96BBB" w:rsidP="00D96BBB">
      <w:pPr>
        <w:rPr>
          <w:rFonts w:ascii="Century Gothic" w:hAnsi="Century Gothic" w:cs="Microsoft Sans Serif"/>
          <w:b/>
          <w:bCs/>
          <w:color w:val="000000"/>
          <w:sz w:val="20"/>
          <w:szCs w:val="20"/>
        </w:rPr>
      </w:pPr>
      <w:r w:rsidRPr="00DB4413">
        <w:rPr>
          <w:rFonts w:ascii="Century Gothic" w:hAnsi="Century Gothic" w:cs="Microsoft Sans Serif"/>
          <w:b/>
          <w:bCs/>
          <w:color w:val="000000"/>
          <w:sz w:val="20"/>
          <w:szCs w:val="20"/>
        </w:rPr>
        <w:t>Technologies Used</w:t>
      </w:r>
    </w:p>
    <w:p w:rsidR="00D96BBB" w:rsidRPr="000B69EF" w:rsidRDefault="00D96BBB" w:rsidP="00D96BBB">
      <w:pPr>
        <w:numPr>
          <w:ilvl w:val="0"/>
          <w:numId w:val="1"/>
        </w:numPr>
        <w:tabs>
          <w:tab w:val="left" w:pos="720"/>
        </w:tabs>
        <w:rPr>
          <w:rFonts w:ascii="Century Gothic" w:hAnsi="Century Gothic" w:cs="Microsoft Sans Serif"/>
          <w:sz w:val="20"/>
          <w:szCs w:val="20"/>
        </w:rPr>
      </w:pPr>
      <w:r w:rsidRPr="000B69EF">
        <w:rPr>
          <w:rFonts w:ascii="Century Gothic" w:hAnsi="Century Gothic" w:cs="Microsoft Sans Serif"/>
          <w:sz w:val="20"/>
          <w:szCs w:val="20"/>
        </w:rPr>
        <w:t>C#.Net</w:t>
      </w:r>
      <w:r>
        <w:rPr>
          <w:rFonts w:ascii="Century Gothic" w:hAnsi="Century Gothic" w:cs="Microsoft Sans Serif"/>
          <w:sz w:val="20"/>
          <w:szCs w:val="20"/>
        </w:rPr>
        <w:t xml:space="preserve">, </w:t>
      </w:r>
      <w:r w:rsidRPr="000B69EF">
        <w:rPr>
          <w:rFonts w:ascii="Century Gothic" w:hAnsi="Century Gothic" w:cs="Microsoft Sans Serif"/>
          <w:sz w:val="20"/>
          <w:szCs w:val="20"/>
        </w:rPr>
        <w:t>Sqlserver2008.</w:t>
      </w:r>
    </w:p>
    <w:p w:rsidR="00D96BBB" w:rsidRDefault="00D96BBB" w:rsidP="00D96BBB">
      <w:pPr>
        <w:numPr>
          <w:ilvl w:val="0"/>
          <w:numId w:val="1"/>
        </w:numPr>
        <w:rPr>
          <w:rFonts w:ascii="Century Gothic" w:hAnsi="Century Gothic" w:cs="Microsoft Sans Serif"/>
          <w:sz w:val="20"/>
          <w:szCs w:val="20"/>
        </w:rPr>
      </w:pPr>
      <w:r w:rsidRPr="000B69EF">
        <w:rPr>
          <w:rFonts w:ascii="Century Gothic" w:hAnsi="Century Gothic" w:cs="Microsoft Sans Serif"/>
          <w:sz w:val="20"/>
          <w:szCs w:val="20"/>
        </w:rPr>
        <w:t>Tools Used: MS Visual Studio and SQL Server Management Studio</w:t>
      </w:r>
    </w:p>
    <w:p w:rsidR="00D96BBB" w:rsidRDefault="00D96BBB" w:rsidP="00D96BBB">
      <w:pPr>
        <w:rPr>
          <w:rFonts w:ascii="Century Gothic" w:hAnsi="Century Gothic" w:cs="Microsoft Sans Serif"/>
          <w:sz w:val="20"/>
          <w:szCs w:val="20"/>
        </w:rPr>
      </w:pPr>
    </w:p>
    <w:p w:rsidR="00D96BBB" w:rsidRDefault="00D96BBB" w:rsidP="00136ACC"/>
    <w:p w:rsidR="00136ACC" w:rsidRDefault="00136ACC" w:rsidP="00136ACC">
      <w:pPr>
        <w:rPr>
          <w:rFonts w:ascii="Century Gothic" w:hAnsi="Century Gothic" w:cs="Microsoft Sans Serif"/>
          <w:sz w:val="20"/>
          <w:szCs w:val="20"/>
        </w:rPr>
      </w:pPr>
    </w:p>
    <w:tbl>
      <w:tblPr>
        <w:tblW w:w="9466" w:type="dxa"/>
        <w:tblInd w:w="-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000" w:firstRow="0" w:lastRow="0" w:firstColumn="0" w:lastColumn="0" w:noHBand="0" w:noVBand="0"/>
      </w:tblPr>
      <w:tblGrid>
        <w:gridCol w:w="766"/>
        <w:gridCol w:w="1465"/>
        <w:gridCol w:w="366"/>
        <w:gridCol w:w="6869"/>
      </w:tblGrid>
      <w:tr w:rsidR="00976D11" w:rsidRPr="00DB4413" w:rsidTr="00136ACC">
        <w:trPr>
          <w:cantSplit/>
          <w:trHeight w:hRule="exact" w:val="590"/>
        </w:trPr>
        <w:tc>
          <w:tcPr>
            <w:tcW w:w="766" w:type="dxa"/>
            <w:vMerge w:val="restart"/>
            <w:shd w:val="clear" w:color="auto" w:fill="FFFFFF"/>
            <w:vAlign w:val="center"/>
          </w:tcPr>
          <w:p w:rsidR="00976D11" w:rsidRPr="00DB4413" w:rsidRDefault="00D96BBB" w:rsidP="00153787">
            <w:pPr>
              <w:snapToGrid w:val="0"/>
              <w:spacing w:before="40" w:after="40"/>
              <w:jc w:val="center"/>
              <w:rPr>
                <w:rFonts w:ascii="Century Gothic" w:hAnsi="Century Gothic" w:cs="Microsoft Sans Serif"/>
                <w:sz w:val="20"/>
                <w:szCs w:val="20"/>
              </w:rPr>
            </w:pPr>
            <w:r>
              <w:rPr>
                <w:rFonts w:ascii="Century Gothic" w:hAnsi="Century Gothic" w:cs="Microsoft Sans Serif"/>
                <w:sz w:val="20"/>
                <w:szCs w:val="20"/>
              </w:rPr>
              <w:t>2</w:t>
            </w:r>
          </w:p>
        </w:tc>
        <w:tc>
          <w:tcPr>
            <w:tcW w:w="1465" w:type="dxa"/>
            <w:shd w:val="clear" w:color="auto" w:fill="E6E6E6"/>
          </w:tcPr>
          <w:p w:rsidR="00976D11" w:rsidRPr="00DB4413" w:rsidRDefault="00976D11" w:rsidP="00153787">
            <w:pPr>
              <w:snapToGrid w:val="0"/>
              <w:spacing w:before="40" w:after="40"/>
              <w:rPr>
                <w:rFonts w:ascii="Century Gothic" w:hAnsi="Century Gothic" w:cs="Microsoft Sans Serif"/>
                <w:sz w:val="20"/>
                <w:szCs w:val="20"/>
              </w:rPr>
            </w:pPr>
            <w:r w:rsidRPr="00DB4413">
              <w:rPr>
                <w:rFonts w:ascii="Century Gothic" w:hAnsi="Century Gothic" w:cs="Microsoft Sans Serif"/>
                <w:sz w:val="20"/>
                <w:szCs w:val="20"/>
              </w:rPr>
              <w:t>Project</w:t>
            </w:r>
          </w:p>
        </w:tc>
        <w:tc>
          <w:tcPr>
            <w:tcW w:w="366" w:type="dxa"/>
            <w:shd w:val="clear" w:color="auto" w:fill="FFFFFF"/>
          </w:tcPr>
          <w:p w:rsidR="00976D11" w:rsidRPr="00DB4413" w:rsidRDefault="00976D11" w:rsidP="00153787">
            <w:pPr>
              <w:snapToGrid w:val="0"/>
              <w:spacing w:before="40" w:after="40"/>
              <w:rPr>
                <w:rFonts w:ascii="Century Gothic" w:hAnsi="Century Gothic" w:cs="Microsoft Sans Serif"/>
                <w:sz w:val="20"/>
                <w:szCs w:val="20"/>
              </w:rPr>
            </w:pPr>
            <w:r w:rsidRPr="00DB4413">
              <w:rPr>
                <w:rFonts w:ascii="Century Gothic" w:hAnsi="Century Gothic" w:cs="Microsoft Sans Serif"/>
                <w:sz w:val="20"/>
                <w:szCs w:val="20"/>
              </w:rPr>
              <w:t>:</w:t>
            </w:r>
          </w:p>
        </w:tc>
        <w:tc>
          <w:tcPr>
            <w:tcW w:w="6869" w:type="dxa"/>
            <w:shd w:val="clear" w:color="auto" w:fill="FFFFFF"/>
          </w:tcPr>
          <w:p w:rsidR="00976D11" w:rsidRDefault="00136ACC" w:rsidP="00764914">
            <w:pPr>
              <w:snapToGrid w:val="0"/>
              <w:spacing w:before="40" w:after="40"/>
              <w:rPr>
                <w:rFonts w:ascii="Century Gothic" w:hAnsi="Century Gothic" w:cs="Microsoft Sans Serif"/>
                <w:b/>
                <w:bCs/>
                <w:color w:val="000000"/>
                <w:sz w:val="20"/>
                <w:szCs w:val="20"/>
              </w:rPr>
            </w:pPr>
            <w:r>
              <w:rPr>
                <w:rFonts w:ascii="Century Gothic" w:hAnsi="Century Gothic" w:cs="Microsoft Sans Serif"/>
                <w:b/>
                <w:bCs/>
                <w:color w:val="000000"/>
                <w:sz w:val="20"/>
                <w:szCs w:val="20"/>
              </w:rPr>
              <w:t xml:space="preserve">Overseas </w:t>
            </w:r>
            <w:r w:rsidR="00764914">
              <w:rPr>
                <w:rFonts w:ascii="Century Gothic" w:hAnsi="Century Gothic" w:cs="Microsoft Sans Serif"/>
                <w:b/>
                <w:bCs/>
                <w:color w:val="000000"/>
                <w:sz w:val="20"/>
                <w:szCs w:val="20"/>
              </w:rPr>
              <w:t xml:space="preserve">Asset </w:t>
            </w:r>
            <w:r w:rsidR="00976D11" w:rsidRPr="00F86B87">
              <w:rPr>
                <w:rFonts w:ascii="Century Gothic" w:hAnsi="Century Gothic" w:cs="Microsoft Sans Serif"/>
                <w:b/>
                <w:bCs/>
                <w:color w:val="000000"/>
                <w:sz w:val="20"/>
                <w:szCs w:val="20"/>
              </w:rPr>
              <w:t xml:space="preserve">Management </w:t>
            </w:r>
            <w:r w:rsidRPr="00F86B87">
              <w:rPr>
                <w:rFonts w:ascii="Century Gothic" w:hAnsi="Century Gothic" w:cs="Microsoft Sans Serif"/>
                <w:b/>
                <w:bCs/>
                <w:color w:val="000000"/>
                <w:sz w:val="20"/>
                <w:szCs w:val="20"/>
              </w:rPr>
              <w:t>System</w:t>
            </w:r>
            <w:r>
              <w:rPr>
                <w:rFonts w:ascii="Century Gothic" w:hAnsi="Century Gothic" w:cs="Microsoft Sans Serif"/>
                <w:b/>
                <w:bCs/>
                <w:color w:val="000000"/>
                <w:sz w:val="20"/>
                <w:szCs w:val="20"/>
              </w:rPr>
              <w:t xml:space="preserve"> (IT asset lifecycle management.</w:t>
            </w:r>
          </w:p>
          <w:p w:rsidR="00136ACC" w:rsidRPr="00F86B87" w:rsidRDefault="00136ACC" w:rsidP="00764914">
            <w:pPr>
              <w:snapToGrid w:val="0"/>
              <w:spacing w:before="40" w:after="40"/>
              <w:rPr>
                <w:rFonts w:ascii="Century Gothic" w:hAnsi="Century Gothic" w:cs="Microsoft Sans Serif"/>
                <w:b/>
                <w:bCs/>
                <w:color w:val="000000"/>
                <w:sz w:val="20"/>
                <w:szCs w:val="20"/>
              </w:rPr>
            </w:pPr>
          </w:p>
        </w:tc>
      </w:tr>
      <w:tr w:rsidR="00976D11" w:rsidRPr="00DB4413" w:rsidTr="00136ACC">
        <w:trPr>
          <w:cantSplit/>
          <w:trHeight w:hRule="exact" w:val="572"/>
        </w:trPr>
        <w:tc>
          <w:tcPr>
            <w:tcW w:w="766" w:type="dxa"/>
            <w:vMerge/>
            <w:shd w:val="clear" w:color="auto" w:fill="FFFFFF"/>
            <w:vAlign w:val="center"/>
          </w:tcPr>
          <w:p w:rsidR="00976D11" w:rsidRPr="00DB4413" w:rsidRDefault="00976D11" w:rsidP="00153787">
            <w:pPr>
              <w:rPr>
                <w:rFonts w:ascii="Century Gothic" w:hAnsi="Century Gothic" w:cs="Microsoft Sans Serif"/>
                <w:sz w:val="20"/>
                <w:szCs w:val="20"/>
              </w:rPr>
            </w:pPr>
          </w:p>
        </w:tc>
        <w:tc>
          <w:tcPr>
            <w:tcW w:w="1465" w:type="dxa"/>
            <w:shd w:val="clear" w:color="auto" w:fill="E6E6E6"/>
          </w:tcPr>
          <w:p w:rsidR="00976D11" w:rsidRPr="00DB4413" w:rsidRDefault="00976D11" w:rsidP="00153787">
            <w:pPr>
              <w:snapToGrid w:val="0"/>
              <w:spacing w:before="40" w:after="40"/>
              <w:rPr>
                <w:rFonts w:ascii="Century Gothic" w:hAnsi="Century Gothic" w:cs="Microsoft Sans Serif"/>
                <w:sz w:val="20"/>
                <w:szCs w:val="20"/>
              </w:rPr>
            </w:pPr>
            <w:r>
              <w:rPr>
                <w:rFonts w:ascii="Century Gothic" w:hAnsi="Century Gothic" w:cs="Microsoft Sans Serif"/>
                <w:sz w:val="20"/>
                <w:szCs w:val="20"/>
              </w:rPr>
              <w:t>Client</w:t>
            </w:r>
          </w:p>
        </w:tc>
        <w:tc>
          <w:tcPr>
            <w:tcW w:w="366" w:type="dxa"/>
            <w:shd w:val="clear" w:color="auto" w:fill="FFFFFF"/>
          </w:tcPr>
          <w:p w:rsidR="00976D11" w:rsidRPr="00DB4413" w:rsidRDefault="00976D11" w:rsidP="00153787">
            <w:pPr>
              <w:snapToGrid w:val="0"/>
              <w:spacing w:before="40" w:after="40"/>
              <w:rPr>
                <w:rFonts w:ascii="Century Gothic" w:hAnsi="Century Gothic" w:cs="Microsoft Sans Serif"/>
                <w:sz w:val="20"/>
                <w:szCs w:val="20"/>
              </w:rPr>
            </w:pPr>
            <w:r>
              <w:rPr>
                <w:rFonts w:ascii="Century Gothic" w:hAnsi="Century Gothic" w:cs="Microsoft Sans Serif"/>
                <w:sz w:val="20"/>
                <w:szCs w:val="20"/>
              </w:rPr>
              <w:t>:</w:t>
            </w:r>
          </w:p>
        </w:tc>
        <w:tc>
          <w:tcPr>
            <w:tcW w:w="6869" w:type="dxa"/>
            <w:shd w:val="clear" w:color="auto" w:fill="FFFFFF"/>
          </w:tcPr>
          <w:p w:rsidR="00976D11" w:rsidRPr="00DB4413" w:rsidRDefault="00136ACC" w:rsidP="00153787">
            <w:pPr>
              <w:snapToGrid w:val="0"/>
              <w:spacing w:before="40" w:after="40"/>
              <w:rPr>
                <w:rFonts w:ascii="Century Gothic" w:hAnsi="Century Gothic" w:cs="Microsoft Sans Serif"/>
                <w:sz w:val="20"/>
                <w:szCs w:val="20"/>
              </w:rPr>
            </w:pPr>
            <w:r>
              <w:rPr>
                <w:rFonts w:ascii="Century Gothic" w:hAnsi="Century Gothic" w:cs="Microsoft Sans Serif"/>
                <w:sz w:val="20"/>
                <w:szCs w:val="20"/>
              </w:rPr>
              <w:t>ALL Overseas locations(USA,EMEA,APAC)</w:t>
            </w:r>
          </w:p>
        </w:tc>
      </w:tr>
    </w:tbl>
    <w:p w:rsidR="00C81240" w:rsidRDefault="00C81240" w:rsidP="00C81240">
      <w:pPr>
        <w:rPr>
          <w:rFonts w:ascii="Century Gothic" w:hAnsi="Century Gothic" w:cs="Microsoft Sans Serif"/>
          <w:sz w:val="20"/>
          <w:szCs w:val="20"/>
        </w:rPr>
      </w:pPr>
    </w:p>
    <w:p w:rsidR="00CE5282" w:rsidRDefault="008911BF" w:rsidP="00C81240">
      <w:pPr>
        <w:rPr>
          <w:rFonts w:ascii="Century Gothic" w:hAnsi="Century Gothic" w:cs="Microsoft Sans Serif"/>
          <w:sz w:val="20"/>
          <w:szCs w:val="20"/>
        </w:rPr>
      </w:pPr>
      <w:r w:rsidRPr="008911BF">
        <w:rPr>
          <w:rFonts w:ascii="Century Gothic" w:hAnsi="Century Gothic" w:cs="Microsoft Sans Serif"/>
          <w:sz w:val="20"/>
          <w:szCs w:val="20"/>
        </w:rPr>
        <w:t xml:space="preserve">Take location ownership of asset management through its life cycle and ensure the asset management metrics are met, ensure that the relevant systems are updated ,reports generated and analyzed and discrepancies minimized ,feedback to improvements given ,participate in vendor and audit interactions and also in BCMS activities with objective of ensuring optimal utilization of IT assets ,effective asset handling ,service continuity, effective knowledge </w:t>
      </w:r>
      <w:r w:rsidR="00581480" w:rsidRPr="008911BF">
        <w:rPr>
          <w:rFonts w:ascii="Century Gothic" w:hAnsi="Century Gothic" w:cs="Microsoft Sans Serif"/>
          <w:sz w:val="20"/>
          <w:szCs w:val="20"/>
        </w:rPr>
        <w:t>management</w:t>
      </w:r>
      <w:r w:rsidRPr="008911BF">
        <w:rPr>
          <w:rFonts w:ascii="Century Gothic" w:hAnsi="Century Gothic" w:cs="Microsoft Sans Serif"/>
          <w:sz w:val="20"/>
          <w:szCs w:val="20"/>
        </w:rPr>
        <w:t xml:space="preserve"> and increase in compliance within the limits of the organizational guidelines and strategy .</w:t>
      </w:r>
    </w:p>
    <w:p w:rsidR="008911BF" w:rsidRDefault="008911BF" w:rsidP="00C81240">
      <w:pPr>
        <w:rPr>
          <w:rFonts w:ascii="Century Gothic" w:hAnsi="Century Gothic" w:cs="Microsoft Sans Serif"/>
          <w:sz w:val="20"/>
          <w:szCs w:val="20"/>
        </w:rPr>
      </w:pPr>
    </w:p>
    <w:p w:rsidR="00C81240" w:rsidRPr="00DB4413" w:rsidRDefault="00CE5282" w:rsidP="00C81240">
      <w:pPr>
        <w:rPr>
          <w:rFonts w:ascii="Century Gothic" w:hAnsi="Century Gothic" w:cs="Microsoft Sans Serif"/>
          <w:b/>
          <w:sz w:val="20"/>
          <w:szCs w:val="20"/>
        </w:rPr>
      </w:pPr>
      <w:r w:rsidRPr="00DB4413">
        <w:rPr>
          <w:rFonts w:ascii="Century Gothic" w:hAnsi="Century Gothic" w:cs="Microsoft Sans Serif"/>
          <w:b/>
          <w:sz w:val="20"/>
          <w:szCs w:val="20"/>
        </w:rPr>
        <w:t xml:space="preserve"> </w:t>
      </w:r>
      <w:r w:rsidR="00C81240" w:rsidRPr="00DB4413">
        <w:rPr>
          <w:rFonts w:ascii="Century Gothic" w:hAnsi="Century Gothic" w:cs="Microsoft Sans Serif"/>
          <w:b/>
          <w:sz w:val="20"/>
          <w:szCs w:val="20"/>
        </w:rPr>
        <w:t>Responsibility</w:t>
      </w:r>
    </w:p>
    <w:p w:rsidR="00C81240" w:rsidRPr="00DB4413" w:rsidRDefault="00C81240" w:rsidP="00C81240">
      <w:pPr>
        <w:numPr>
          <w:ilvl w:val="0"/>
          <w:numId w:val="3"/>
        </w:numPr>
        <w:tabs>
          <w:tab w:val="left" w:pos="720"/>
        </w:tabs>
        <w:rPr>
          <w:rFonts w:ascii="Century Gothic" w:hAnsi="Century Gothic" w:cs="Microsoft Sans Serif"/>
          <w:sz w:val="20"/>
          <w:szCs w:val="20"/>
        </w:rPr>
      </w:pPr>
      <w:r w:rsidRPr="00DB4413">
        <w:rPr>
          <w:rFonts w:ascii="Century Gothic" w:hAnsi="Century Gothic" w:cs="Microsoft Sans Serif"/>
          <w:sz w:val="20"/>
          <w:szCs w:val="20"/>
        </w:rPr>
        <w:t>Involved in discussion of modules, and technical meetings.</w:t>
      </w:r>
    </w:p>
    <w:p w:rsidR="00581480" w:rsidRPr="00581480" w:rsidRDefault="00581480" w:rsidP="00581480">
      <w:pPr>
        <w:numPr>
          <w:ilvl w:val="0"/>
          <w:numId w:val="3"/>
        </w:numPr>
        <w:tabs>
          <w:tab w:val="left" w:pos="720"/>
        </w:tabs>
        <w:rPr>
          <w:rFonts w:ascii="Century Gothic" w:hAnsi="Century Gothic" w:cs="Microsoft Sans Serif"/>
          <w:sz w:val="20"/>
          <w:szCs w:val="20"/>
        </w:rPr>
      </w:pPr>
      <w:r w:rsidRPr="00581480">
        <w:rPr>
          <w:rFonts w:ascii="Century Gothic" w:hAnsi="Century Gothic" w:cs="Microsoft Sans Serif"/>
          <w:sz w:val="20"/>
          <w:szCs w:val="20"/>
        </w:rPr>
        <w:t>services design -service definition, scoping and policy formulation (asset life cycle management planning)</w:t>
      </w:r>
    </w:p>
    <w:p w:rsidR="00581480" w:rsidRPr="00581480" w:rsidRDefault="00581480" w:rsidP="00581480">
      <w:pPr>
        <w:numPr>
          <w:ilvl w:val="0"/>
          <w:numId w:val="3"/>
        </w:numPr>
        <w:tabs>
          <w:tab w:val="left" w:pos="720"/>
        </w:tabs>
        <w:rPr>
          <w:rFonts w:ascii="Century Gothic" w:hAnsi="Century Gothic" w:cs="Microsoft Sans Serif"/>
          <w:sz w:val="20"/>
          <w:szCs w:val="20"/>
        </w:rPr>
      </w:pPr>
      <w:r w:rsidRPr="00581480">
        <w:rPr>
          <w:rFonts w:ascii="Century Gothic" w:hAnsi="Century Gothic" w:cs="Microsoft Sans Serif"/>
          <w:sz w:val="20"/>
          <w:szCs w:val="20"/>
        </w:rPr>
        <w:t>procurement-</w:t>
      </w:r>
      <w:r>
        <w:rPr>
          <w:rFonts w:ascii="Century Gothic" w:hAnsi="Century Gothic" w:cs="Microsoft Sans Serif"/>
          <w:sz w:val="20"/>
          <w:szCs w:val="20"/>
        </w:rPr>
        <w:t xml:space="preserve"> </w:t>
      </w:r>
      <w:r w:rsidRPr="00581480">
        <w:rPr>
          <w:rFonts w:ascii="Century Gothic" w:hAnsi="Century Gothic" w:cs="Microsoft Sans Serif"/>
          <w:sz w:val="20"/>
          <w:szCs w:val="20"/>
        </w:rPr>
        <w:t>Planning and budgeting -technology resources-hardware,</w:t>
      </w:r>
      <w:r>
        <w:rPr>
          <w:rFonts w:ascii="Century Gothic" w:hAnsi="Century Gothic" w:cs="Microsoft Sans Serif"/>
          <w:sz w:val="20"/>
          <w:szCs w:val="20"/>
        </w:rPr>
        <w:t xml:space="preserve"> </w:t>
      </w:r>
      <w:r w:rsidRPr="00581480">
        <w:rPr>
          <w:rFonts w:ascii="Century Gothic" w:hAnsi="Century Gothic" w:cs="Microsoft Sans Serif"/>
          <w:sz w:val="20"/>
          <w:szCs w:val="20"/>
        </w:rPr>
        <w:t>software,</w:t>
      </w:r>
      <w:r>
        <w:rPr>
          <w:rFonts w:ascii="Century Gothic" w:hAnsi="Century Gothic" w:cs="Microsoft Sans Serif"/>
          <w:sz w:val="20"/>
          <w:szCs w:val="20"/>
        </w:rPr>
        <w:t xml:space="preserve"> </w:t>
      </w:r>
      <w:r w:rsidRPr="00581480">
        <w:rPr>
          <w:rFonts w:ascii="Century Gothic" w:hAnsi="Century Gothic" w:cs="Microsoft Sans Serif"/>
          <w:sz w:val="20"/>
          <w:szCs w:val="20"/>
        </w:rPr>
        <w:t>data communications, consumables and services.</w:t>
      </w:r>
    </w:p>
    <w:p w:rsidR="00581480" w:rsidRPr="00581480" w:rsidRDefault="00581480" w:rsidP="00581480">
      <w:pPr>
        <w:numPr>
          <w:ilvl w:val="0"/>
          <w:numId w:val="3"/>
        </w:numPr>
        <w:tabs>
          <w:tab w:val="left" w:pos="720"/>
        </w:tabs>
        <w:rPr>
          <w:rFonts w:ascii="Century Gothic" w:hAnsi="Century Gothic" w:cs="Microsoft Sans Serif"/>
          <w:sz w:val="20"/>
          <w:szCs w:val="20"/>
        </w:rPr>
      </w:pPr>
      <w:r w:rsidRPr="00581480">
        <w:rPr>
          <w:rFonts w:ascii="Century Gothic" w:hAnsi="Century Gothic" w:cs="Microsoft Sans Serif"/>
          <w:sz w:val="20"/>
          <w:szCs w:val="20"/>
        </w:rPr>
        <w:t>service support -incident, request and problem management.</w:t>
      </w:r>
    </w:p>
    <w:p w:rsidR="00581480" w:rsidRPr="00581480" w:rsidRDefault="00581480" w:rsidP="00581480">
      <w:pPr>
        <w:numPr>
          <w:ilvl w:val="0"/>
          <w:numId w:val="3"/>
        </w:numPr>
        <w:tabs>
          <w:tab w:val="left" w:pos="720"/>
        </w:tabs>
        <w:rPr>
          <w:rFonts w:ascii="Century Gothic" w:hAnsi="Century Gothic" w:cs="Microsoft Sans Serif"/>
          <w:sz w:val="20"/>
          <w:szCs w:val="20"/>
        </w:rPr>
      </w:pPr>
      <w:r w:rsidRPr="00581480">
        <w:rPr>
          <w:rFonts w:ascii="Century Gothic" w:hAnsi="Century Gothic" w:cs="Microsoft Sans Serif"/>
          <w:sz w:val="20"/>
          <w:szCs w:val="20"/>
        </w:rPr>
        <w:t>service support- capacity, release and configuration management.</w:t>
      </w:r>
    </w:p>
    <w:p w:rsidR="00581480" w:rsidRPr="00581480" w:rsidRDefault="00581480" w:rsidP="00581480">
      <w:pPr>
        <w:numPr>
          <w:ilvl w:val="0"/>
          <w:numId w:val="3"/>
        </w:numPr>
        <w:tabs>
          <w:tab w:val="left" w:pos="720"/>
        </w:tabs>
        <w:rPr>
          <w:rFonts w:ascii="Century Gothic" w:hAnsi="Century Gothic" w:cs="Microsoft Sans Serif"/>
          <w:sz w:val="20"/>
          <w:szCs w:val="20"/>
        </w:rPr>
      </w:pPr>
      <w:r w:rsidRPr="00581480">
        <w:rPr>
          <w:rFonts w:ascii="Century Gothic" w:hAnsi="Century Gothic" w:cs="Microsoft Sans Serif"/>
          <w:sz w:val="20"/>
          <w:szCs w:val="20"/>
        </w:rPr>
        <w:t>IT asset lifecycle management implementations- hardware, software, consumables management.</w:t>
      </w:r>
    </w:p>
    <w:p w:rsidR="00581480" w:rsidRPr="00581480" w:rsidRDefault="00581480" w:rsidP="00581480">
      <w:pPr>
        <w:numPr>
          <w:ilvl w:val="0"/>
          <w:numId w:val="3"/>
        </w:numPr>
        <w:tabs>
          <w:tab w:val="left" w:pos="720"/>
        </w:tabs>
        <w:rPr>
          <w:rFonts w:ascii="Century Gothic" w:hAnsi="Century Gothic" w:cs="Microsoft Sans Serif"/>
          <w:sz w:val="20"/>
          <w:szCs w:val="20"/>
        </w:rPr>
      </w:pPr>
      <w:r w:rsidRPr="00581480">
        <w:rPr>
          <w:rFonts w:ascii="Century Gothic" w:hAnsi="Century Gothic" w:cs="Microsoft Sans Serif"/>
          <w:sz w:val="20"/>
          <w:szCs w:val="20"/>
        </w:rPr>
        <w:t>internal and external audits-process,</w:t>
      </w:r>
      <w:r>
        <w:rPr>
          <w:rFonts w:ascii="Century Gothic" w:hAnsi="Century Gothic" w:cs="Microsoft Sans Serif"/>
          <w:sz w:val="20"/>
          <w:szCs w:val="20"/>
        </w:rPr>
        <w:t xml:space="preserve"> </w:t>
      </w:r>
      <w:r w:rsidRPr="00581480">
        <w:rPr>
          <w:rFonts w:ascii="Century Gothic" w:hAnsi="Century Gothic" w:cs="Microsoft Sans Serif"/>
          <w:sz w:val="20"/>
          <w:szCs w:val="20"/>
        </w:rPr>
        <w:t>system, security, financial,</w:t>
      </w:r>
      <w:r>
        <w:rPr>
          <w:rFonts w:ascii="Century Gothic" w:hAnsi="Century Gothic" w:cs="Microsoft Sans Serif"/>
          <w:sz w:val="20"/>
          <w:szCs w:val="20"/>
        </w:rPr>
        <w:t xml:space="preserve"> </w:t>
      </w:r>
      <w:r w:rsidRPr="00581480">
        <w:rPr>
          <w:rFonts w:ascii="Century Gothic" w:hAnsi="Century Gothic" w:cs="Microsoft Sans Serif"/>
          <w:sz w:val="20"/>
          <w:szCs w:val="20"/>
        </w:rPr>
        <w:t xml:space="preserve">regulatory, compliance </w:t>
      </w:r>
    </w:p>
    <w:p w:rsidR="00581480" w:rsidRPr="00581480" w:rsidRDefault="00581480" w:rsidP="00581480">
      <w:pPr>
        <w:numPr>
          <w:ilvl w:val="0"/>
          <w:numId w:val="3"/>
        </w:numPr>
        <w:tabs>
          <w:tab w:val="left" w:pos="720"/>
        </w:tabs>
        <w:rPr>
          <w:rFonts w:ascii="Century Gothic" w:hAnsi="Century Gothic" w:cs="Microsoft Sans Serif"/>
          <w:sz w:val="20"/>
          <w:szCs w:val="20"/>
        </w:rPr>
      </w:pPr>
      <w:r w:rsidRPr="00581480">
        <w:rPr>
          <w:rFonts w:ascii="Century Gothic" w:hAnsi="Century Gothic" w:cs="Microsoft Sans Serif"/>
          <w:sz w:val="20"/>
          <w:szCs w:val="20"/>
        </w:rPr>
        <w:t xml:space="preserve">It asset lifecycle management </w:t>
      </w:r>
      <w:r>
        <w:rPr>
          <w:rFonts w:ascii="Century Gothic" w:hAnsi="Century Gothic" w:cs="Microsoft Sans Serif"/>
          <w:sz w:val="20"/>
          <w:szCs w:val="20"/>
        </w:rPr>
        <w:t>–</w:t>
      </w:r>
      <w:r w:rsidR="00D96BBB">
        <w:rPr>
          <w:rFonts w:ascii="Century Gothic" w:hAnsi="Century Gothic" w:cs="Microsoft Sans Serif"/>
          <w:sz w:val="20"/>
          <w:szCs w:val="20"/>
        </w:rPr>
        <w:t>INFOSYSIT</w:t>
      </w:r>
      <w:r>
        <w:rPr>
          <w:rFonts w:ascii="Century Gothic" w:hAnsi="Century Gothic" w:cs="Microsoft Sans Serif"/>
          <w:sz w:val="20"/>
          <w:szCs w:val="20"/>
        </w:rPr>
        <w:t xml:space="preserve"> </w:t>
      </w:r>
      <w:r w:rsidRPr="00581480">
        <w:rPr>
          <w:rFonts w:ascii="Century Gothic" w:hAnsi="Century Gothic" w:cs="Microsoft Sans Serif"/>
          <w:sz w:val="20"/>
          <w:szCs w:val="20"/>
        </w:rPr>
        <w:t>stores management.</w:t>
      </w:r>
    </w:p>
    <w:p w:rsidR="00CC0BE1" w:rsidRDefault="00581480" w:rsidP="00581480">
      <w:pPr>
        <w:numPr>
          <w:ilvl w:val="0"/>
          <w:numId w:val="3"/>
        </w:numPr>
        <w:rPr>
          <w:rFonts w:ascii="Century Gothic" w:hAnsi="Century Gothic" w:cs="Microsoft Sans Serif"/>
          <w:sz w:val="20"/>
          <w:szCs w:val="20"/>
        </w:rPr>
      </w:pPr>
      <w:r>
        <w:rPr>
          <w:rFonts w:ascii="Century Gothic" w:hAnsi="Century Gothic" w:cs="Microsoft Sans Serif"/>
          <w:sz w:val="20"/>
          <w:szCs w:val="20"/>
        </w:rPr>
        <w:t>corporate social responsibility -</w:t>
      </w:r>
      <w:r w:rsidRPr="00581480">
        <w:rPr>
          <w:rFonts w:ascii="Century Gothic" w:hAnsi="Century Gothic" w:cs="Microsoft Sans Serif"/>
          <w:sz w:val="20"/>
          <w:szCs w:val="20"/>
        </w:rPr>
        <w:t xml:space="preserve"> IT asset donation and E-waste.</w:t>
      </w:r>
    </w:p>
    <w:p w:rsidR="00136ACC" w:rsidRDefault="00136ACC" w:rsidP="00136ACC">
      <w:pPr>
        <w:rPr>
          <w:rFonts w:ascii="Century Gothic" w:hAnsi="Century Gothic" w:cs="Microsoft Sans Serif"/>
          <w:sz w:val="20"/>
          <w:szCs w:val="20"/>
        </w:rPr>
      </w:pPr>
    </w:p>
    <w:tbl>
      <w:tblPr>
        <w:tblW w:w="9466" w:type="dxa"/>
        <w:tblInd w:w="-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000" w:firstRow="0" w:lastRow="0" w:firstColumn="0" w:lastColumn="0" w:noHBand="0" w:noVBand="0"/>
      </w:tblPr>
      <w:tblGrid>
        <w:gridCol w:w="766"/>
        <w:gridCol w:w="1465"/>
        <w:gridCol w:w="366"/>
        <w:gridCol w:w="6869"/>
      </w:tblGrid>
      <w:tr w:rsidR="00136ACC" w:rsidRPr="00DB4413" w:rsidTr="0043042E">
        <w:trPr>
          <w:cantSplit/>
          <w:trHeight w:hRule="exact" w:val="590"/>
        </w:trPr>
        <w:tc>
          <w:tcPr>
            <w:tcW w:w="766" w:type="dxa"/>
            <w:vMerge w:val="restart"/>
            <w:shd w:val="clear" w:color="auto" w:fill="FFFFFF"/>
            <w:vAlign w:val="center"/>
          </w:tcPr>
          <w:p w:rsidR="00136ACC" w:rsidRPr="00DB4413" w:rsidRDefault="00D96BBB" w:rsidP="0043042E">
            <w:pPr>
              <w:snapToGrid w:val="0"/>
              <w:spacing w:before="40" w:after="40"/>
              <w:jc w:val="center"/>
              <w:rPr>
                <w:rFonts w:ascii="Century Gothic" w:hAnsi="Century Gothic" w:cs="Microsoft Sans Serif"/>
                <w:sz w:val="20"/>
                <w:szCs w:val="20"/>
              </w:rPr>
            </w:pPr>
            <w:r>
              <w:rPr>
                <w:rFonts w:ascii="Century Gothic" w:hAnsi="Century Gothic" w:cs="Microsoft Sans Serif"/>
                <w:sz w:val="20"/>
                <w:szCs w:val="20"/>
              </w:rPr>
              <w:t>3</w:t>
            </w:r>
          </w:p>
        </w:tc>
        <w:tc>
          <w:tcPr>
            <w:tcW w:w="1465" w:type="dxa"/>
            <w:shd w:val="clear" w:color="auto" w:fill="E6E6E6"/>
          </w:tcPr>
          <w:p w:rsidR="00136ACC" w:rsidRPr="00DB4413" w:rsidRDefault="00136ACC" w:rsidP="0043042E">
            <w:pPr>
              <w:snapToGrid w:val="0"/>
              <w:spacing w:before="40" w:after="40"/>
              <w:rPr>
                <w:rFonts w:ascii="Century Gothic" w:hAnsi="Century Gothic" w:cs="Microsoft Sans Serif"/>
                <w:sz w:val="20"/>
                <w:szCs w:val="20"/>
              </w:rPr>
            </w:pPr>
            <w:r w:rsidRPr="00DB4413">
              <w:rPr>
                <w:rFonts w:ascii="Century Gothic" w:hAnsi="Century Gothic" w:cs="Microsoft Sans Serif"/>
                <w:sz w:val="20"/>
                <w:szCs w:val="20"/>
              </w:rPr>
              <w:t>Project</w:t>
            </w:r>
          </w:p>
        </w:tc>
        <w:tc>
          <w:tcPr>
            <w:tcW w:w="366" w:type="dxa"/>
            <w:shd w:val="clear" w:color="auto" w:fill="FFFFFF"/>
          </w:tcPr>
          <w:p w:rsidR="00136ACC" w:rsidRPr="00DB4413" w:rsidRDefault="00136ACC" w:rsidP="0043042E">
            <w:pPr>
              <w:snapToGrid w:val="0"/>
              <w:spacing w:before="40" w:after="40"/>
              <w:rPr>
                <w:rFonts w:ascii="Century Gothic" w:hAnsi="Century Gothic" w:cs="Microsoft Sans Serif"/>
                <w:sz w:val="20"/>
                <w:szCs w:val="20"/>
              </w:rPr>
            </w:pPr>
            <w:r w:rsidRPr="00DB4413">
              <w:rPr>
                <w:rFonts w:ascii="Century Gothic" w:hAnsi="Century Gothic" w:cs="Microsoft Sans Serif"/>
                <w:sz w:val="20"/>
                <w:szCs w:val="20"/>
              </w:rPr>
              <w:t>:</w:t>
            </w:r>
          </w:p>
        </w:tc>
        <w:tc>
          <w:tcPr>
            <w:tcW w:w="6869" w:type="dxa"/>
            <w:shd w:val="clear" w:color="auto" w:fill="FFFFFF"/>
          </w:tcPr>
          <w:p w:rsidR="00136ACC" w:rsidRDefault="00136ACC" w:rsidP="0043042E">
            <w:pPr>
              <w:snapToGrid w:val="0"/>
              <w:spacing w:before="40" w:after="40"/>
              <w:rPr>
                <w:rFonts w:ascii="Century Gothic" w:hAnsi="Century Gothic" w:cs="Microsoft Sans Serif"/>
                <w:b/>
                <w:bCs/>
                <w:color w:val="000000"/>
                <w:sz w:val="20"/>
                <w:szCs w:val="20"/>
              </w:rPr>
            </w:pPr>
            <w:r>
              <w:rPr>
                <w:rFonts w:ascii="Century Gothic" w:hAnsi="Century Gothic" w:cs="Microsoft Sans Serif"/>
                <w:b/>
                <w:bCs/>
                <w:color w:val="000000"/>
                <w:sz w:val="20"/>
                <w:szCs w:val="20"/>
              </w:rPr>
              <w:t xml:space="preserve">IT Procurement </w:t>
            </w:r>
          </w:p>
          <w:p w:rsidR="00136ACC" w:rsidRPr="00F86B87" w:rsidRDefault="00136ACC" w:rsidP="0043042E">
            <w:pPr>
              <w:snapToGrid w:val="0"/>
              <w:spacing w:before="40" w:after="40"/>
              <w:rPr>
                <w:rFonts w:ascii="Century Gothic" w:hAnsi="Century Gothic" w:cs="Microsoft Sans Serif"/>
                <w:b/>
                <w:bCs/>
                <w:color w:val="000000"/>
                <w:sz w:val="20"/>
                <w:szCs w:val="20"/>
              </w:rPr>
            </w:pPr>
          </w:p>
        </w:tc>
      </w:tr>
      <w:tr w:rsidR="00136ACC" w:rsidRPr="00DB4413" w:rsidTr="0043042E">
        <w:trPr>
          <w:cantSplit/>
          <w:trHeight w:hRule="exact" w:val="572"/>
        </w:trPr>
        <w:tc>
          <w:tcPr>
            <w:tcW w:w="766" w:type="dxa"/>
            <w:vMerge/>
            <w:shd w:val="clear" w:color="auto" w:fill="FFFFFF"/>
            <w:vAlign w:val="center"/>
          </w:tcPr>
          <w:p w:rsidR="00136ACC" w:rsidRPr="00DB4413" w:rsidRDefault="00136ACC" w:rsidP="0043042E">
            <w:pPr>
              <w:rPr>
                <w:rFonts w:ascii="Century Gothic" w:hAnsi="Century Gothic" w:cs="Microsoft Sans Serif"/>
                <w:sz w:val="20"/>
                <w:szCs w:val="20"/>
              </w:rPr>
            </w:pPr>
          </w:p>
        </w:tc>
        <w:tc>
          <w:tcPr>
            <w:tcW w:w="1465" w:type="dxa"/>
            <w:shd w:val="clear" w:color="auto" w:fill="E6E6E6"/>
          </w:tcPr>
          <w:p w:rsidR="00136ACC" w:rsidRPr="00DB4413" w:rsidRDefault="00136ACC" w:rsidP="0043042E">
            <w:pPr>
              <w:snapToGrid w:val="0"/>
              <w:spacing w:before="40" w:after="40"/>
              <w:rPr>
                <w:rFonts w:ascii="Century Gothic" w:hAnsi="Century Gothic" w:cs="Microsoft Sans Serif"/>
                <w:sz w:val="20"/>
                <w:szCs w:val="20"/>
              </w:rPr>
            </w:pPr>
            <w:r>
              <w:rPr>
                <w:rFonts w:ascii="Century Gothic" w:hAnsi="Century Gothic" w:cs="Microsoft Sans Serif"/>
                <w:sz w:val="20"/>
                <w:szCs w:val="20"/>
              </w:rPr>
              <w:t>Client</w:t>
            </w:r>
          </w:p>
        </w:tc>
        <w:tc>
          <w:tcPr>
            <w:tcW w:w="366" w:type="dxa"/>
            <w:shd w:val="clear" w:color="auto" w:fill="FFFFFF"/>
          </w:tcPr>
          <w:p w:rsidR="00136ACC" w:rsidRPr="00DB4413" w:rsidRDefault="00136ACC" w:rsidP="0043042E">
            <w:pPr>
              <w:snapToGrid w:val="0"/>
              <w:spacing w:before="40" w:after="40"/>
              <w:rPr>
                <w:rFonts w:ascii="Century Gothic" w:hAnsi="Century Gothic" w:cs="Microsoft Sans Serif"/>
                <w:sz w:val="20"/>
                <w:szCs w:val="20"/>
              </w:rPr>
            </w:pPr>
            <w:r>
              <w:rPr>
                <w:rFonts w:ascii="Century Gothic" w:hAnsi="Century Gothic" w:cs="Microsoft Sans Serif"/>
                <w:sz w:val="20"/>
                <w:szCs w:val="20"/>
              </w:rPr>
              <w:t>:</w:t>
            </w:r>
          </w:p>
        </w:tc>
        <w:tc>
          <w:tcPr>
            <w:tcW w:w="6869" w:type="dxa"/>
            <w:shd w:val="clear" w:color="auto" w:fill="FFFFFF"/>
          </w:tcPr>
          <w:p w:rsidR="00136ACC" w:rsidRPr="00DB4413" w:rsidRDefault="00136ACC" w:rsidP="0043042E">
            <w:pPr>
              <w:snapToGrid w:val="0"/>
              <w:spacing w:before="40" w:after="40"/>
              <w:rPr>
                <w:rFonts w:ascii="Century Gothic" w:hAnsi="Century Gothic" w:cs="Microsoft Sans Serif"/>
                <w:sz w:val="20"/>
                <w:szCs w:val="20"/>
              </w:rPr>
            </w:pPr>
            <w:r>
              <w:rPr>
                <w:rFonts w:ascii="Century Gothic" w:hAnsi="Century Gothic" w:cs="Microsoft Sans Serif"/>
                <w:sz w:val="20"/>
                <w:szCs w:val="20"/>
              </w:rPr>
              <w:t>ALL Overseas locations(USA,EMEA,APAC)</w:t>
            </w:r>
          </w:p>
        </w:tc>
      </w:tr>
    </w:tbl>
    <w:p w:rsidR="00136ACC" w:rsidRDefault="00136ACC" w:rsidP="00136ACC">
      <w:pPr>
        <w:rPr>
          <w:rFonts w:ascii="Century Gothic" w:hAnsi="Century Gothic" w:cs="Microsoft Sans Serif"/>
          <w:sz w:val="20"/>
          <w:szCs w:val="20"/>
        </w:rPr>
      </w:pPr>
    </w:p>
    <w:p w:rsidR="00136ACC" w:rsidRPr="00136ACC" w:rsidRDefault="00136ACC" w:rsidP="00136ACC">
      <w:pPr>
        <w:rPr>
          <w:rFonts w:ascii="Century Gothic" w:hAnsi="Century Gothic" w:cs="Microsoft Sans Serif"/>
          <w:sz w:val="20"/>
          <w:szCs w:val="20"/>
        </w:rPr>
      </w:pPr>
      <w:r w:rsidRPr="00136ACC">
        <w:rPr>
          <w:rFonts w:ascii="Century Gothic" w:hAnsi="Century Gothic" w:cs="Microsoft Sans Serif"/>
          <w:sz w:val="20"/>
          <w:szCs w:val="20"/>
        </w:rPr>
        <w:t>TO: build a m</w:t>
      </w:r>
      <w:r>
        <w:rPr>
          <w:rFonts w:ascii="Century Gothic" w:hAnsi="Century Gothic" w:cs="Microsoft Sans Serif"/>
          <w:sz w:val="20"/>
          <w:szCs w:val="20"/>
        </w:rPr>
        <w:t>ulti</w:t>
      </w:r>
      <w:r w:rsidRPr="00136ACC">
        <w:rPr>
          <w:rFonts w:ascii="Century Gothic" w:hAnsi="Century Gothic" w:cs="Microsoft Sans Serif"/>
          <w:sz w:val="20"/>
          <w:szCs w:val="20"/>
        </w:rPr>
        <w:t>-vendor service definition checklist, build vendor evaluation criteria and compliance requirements and participate in audits at functional level.</w:t>
      </w:r>
    </w:p>
    <w:p w:rsidR="00136ACC" w:rsidRPr="00136ACC" w:rsidRDefault="00136ACC" w:rsidP="00136ACC">
      <w:pPr>
        <w:rPr>
          <w:rFonts w:ascii="Century Gothic" w:hAnsi="Century Gothic" w:cs="Microsoft Sans Serif"/>
          <w:sz w:val="20"/>
          <w:szCs w:val="20"/>
        </w:rPr>
      </w:pPr>
      <w:r w:rsidRPr="00136ACC">
        <w:rPr>
          <w:rFonts w:ascii="Century Gothic" w:hAnsi="Century Gothic" w:cs="Microsoft Sans Serif"/>
          <w:sz w:val="20"/>
          <w:szCs w:val="20"/>
        </w:rPr>
        <w:t>IN order to: ensure compliance to all defines procurement processes and ensure seamless support and quick resolution of issues.</w:t>
      </w:r>
    </w:p>
    <w:p w:rsidR="00136ACC" w:rsidRDefault="00136ACC" w:rsidP="00136ACC">
      <w:pPr>
        <w:rPr>
          <w:rFonts w:ascii="Century Gothic" w:hAnsi="Century Gothic" w:cs="Microsoft Sans Serif"/>
          <w:sz w:val="20"/>
          <w:szCs w:val="20"/>
        </w:rPr>
      </w:pPr>
      <w:r w:rsidRPr="00136ACC">
        <w:rPr>
          <w:rFonts w:ascii="Century Gothic" w:hAnsi="Century Gothic" w:cs="Microsoft Sans Serif"/>
          <w:sz w:val="20"/>
          <w:szCs w:val="20"/>
        </w:rPr>
        <w:t>Within: the limits of the organized guidelines and strategy.</w:t>
      </w:r>
    </w:p>
    <w:p w:rsidR="00136ACC" w:rsidRDefault="00136ACC" w:rsidP="00136ACC">
      <w:pPr>
        <w:rPr>
          <w:rFonts w:ascii="Century Gothic" w:hAnsi="Century Gothic" w:cs="Microsoft Sans Serif"/>
          <w:sz w:val="20"/>
          <w:szCs w:val="20"/>
        </w:rPr>
      </w:pPr>
    </w:p>
    <w:p w:rsidR="00136ACC" w:rsidRPr="00DB4413" w:rsidRDefault="00136ACC" w:rsidP="00136ACC">
      <w:pPr>
        <w:rPr>
          <w:rFonts w:ascii="Century Gothic" w:hAnsi="Century Gothic" w:cs="Microsoft Sans Serif"/>
          <w:b/>
          <w:sz w:val="20"/>
          <w:szCs w:val="20"/>
        </w:rPr>
      </w:pPr>
      <w:r w:rsidRPr="00DB4413">
        <w:rPr>
          <w:rFonts w:ascii="Century Gothic" w:hAnsi="Century Gothic" w:cs="Microsoft Sans Serif"/>
          <w:b/>
          <w:sz w:val="20"/>
          <w:szCs w:val="20"/>
        </w:rPr>
        <w:t xml:space="preserve"> Responsibility</w:t>
      </w:r>
    </w:p>
    <w:p w:rsidR="00136ACC" w:rsidRPr="00136ACC" w:rsidRDefault="00136ACC" w:rsidP="00136ACC">
      <w:pPr>
        <w:numPr>
          <w:ilvl w:val="0"/>
          <w:numId w:val="3"/>
        </w:numPr>
        <w:tabs>
          <w:tab w:val="left" w:pos="720"/>
        </w:tabs>
        <w:rPr>
          <w:rFonts w:ascii="Century Gothic" w:hAnsi="Century Gothic" w:cs="Microsoft Sans Serif"/>
          <w:sz w:val="20"/>
          <w:szCs w:val="20"/>
        </w:rPr>
      </w:pPr>
      <w:r w:rsidRPr="00136ACC">
        <w:rPr>
          <w:rFonts w:ascii="Century Gothic" w:hAnsi="Century Gothic" w:cs="Microsoft Sans Serif"/>
          <w:sz w:val="20"/>
          <w:szCs w:val="20"/>
        </w:rPr>
        <w:t>interact with vendors to get resolution for any escalated problems in order to ensure quick resolutions of issues.</w:t>
      </w:r>
    </w:p>
    <w:p w:rsidR="00136ACC" w:rsidRPr="00136ACC" w:rsidRDefault="00136ACC" w:rsidP="00136ACC">
      <w:pPr>
        <w:numPr>
          <w:ilvl w:val="0"/>
          <w:numId w:val="3"/>
        </w:numPr>
        <w:tabs>
          <w:tab w:val="left" w:pos="720"/>
        </w:tabs>
        <w:rPr>
          <w:rFonts w:ascii="Century Gothic" w:hAnsi="Century Gothic" w:cs="Microsoft Sans Serif"/>
          <w:sz w:val="20"/>
          <w:szCs w:val="20"/>
        </w:rPr>
      </w:pPr>
      <w:r w:rsidRPr="00136ACC">
        <w:rPr>
          <w:rFonts w:ascii="Century Gothic" w:hAnsi="Century Gothic" w:cs="Microsoft Sans Serif"/>
          <w:sz w:val="20"/>
          <w:szCs w:val="20"/>
        </w:rPr>
        <w:t>Gather and provide inputs for AMC renewals in order to ensure support without any break.</w:t>
      </w:r>
    </w:p>
    <w:p w:rsidR="00136ACC" w:rsidRPr="00136ACC" w:rsidRDefault="00136ACC" w:rsidP="00136ACC">
      <w:pPr>
        <w:numPr>
          <w:ilvl w:val="0"/>
          <w:numId w:val="3"/>
        </w:numPr>
        <w:tabs>
          <w:tab w:val="left" w:pos="720"/>
        </w:tabs>
        <w:rPr>
          <w:rFonts w:ascii="Century Gothic" w:hAnsi="Century Gothic" w:cs="Microsoft Sans Serif"/>
          <w:sz w:val="20"/>
          <w:szCs w:val="20"/>
        </w:rPr>
      </w:pPr>
      <w:r w:rsidRPr="00136ACC">
        <w:rPr>
          <w:rFonts w:ascii="Century Gothic" w:hAnsi="Century Gothic" w:cs="Microsoft Sans Serif"/>
          <w:sz w:val="20"/>
          <w:szCs w:val="20"/>
        </w:rPr>
        <w:t>participate in audits at a functional level in order to ensure there is compliance of all defines processes.</w:t>
      </w:r>
    </w:p>
    <w:p w:rsidR="00136ACC" w:rsidRPr="00581480" w:rsidRDefault="00136ACC" w:rsidP="00136ACC">
      <w:pPr>
        <w:numPr>
          <w:ilvl w:val="0"/>
          <w:numId w:val="3"/>
        </w:numPr>
        <w:tabs>
          <w:tab w:val="left" w:pos="720"/>
        </w:tabs>
        <w:rPr>
          <w:rFonts w:ascii="Century Gothic" w:hAnsi="Century Gothic" w:cs="Microsoft Sans Serif"/>
          <w:sz w:val="20"/>
          <w:szCs w:val="20"/>
        </w:rPr>
      </w:pPr>
      <w:r w:rsidRPr="00136ACC">
        <w:rPr>
          <w:rFonts w:ascii="Century Gothic" w:hAnsi="Century Gothic" w:cs="Microsoft Sans Serif"/>
          <w:sz w:val="20"/>
          <w:szCs w:val="20"/>
        </w:rPr>
        <w:t>identify and provide the assets to be debones in order to earmark for e waste and IT asset donation. It</w:t>
      </w:r>
      <w:r w:rsidRPr="00581480">
        <w:rPr>
          <w:rFonts w:ascii="Century Gothic" w:hAnsi="Century Gothic" w:cs="Microsoft Sans Serif"/>
          <w:sz w:val="20"/>
          <w:szCs w:val="20"/>
        </w:rPr>
        <w:t xml:space="preserve"> asset lifecycle management </w:t>
      </w:r>
      <w:r>
        <w:rPr>
          <w:rFonts w:ascii="Century Gothic" w:hAnsi="Century Gothic" w:cs="Microsoft Sans Serif"/>
          <w:sz w:val="20"/>
          <w:szCs w:val="20"/>
        </w:rPr>
        <w:t>–</w:t>
      </w:r>
      <w:r w:rsidRPr="00581480">
        <w:rPr>
          <w:rFonts w:ascii="Century Gothic" w:hAnsi="Century Gothic" w:cs="Microsoft Sans Serif"/>
          <w:sz w:val="20"/>
          <w:szCs w:val="20"/>
        </w:rPr>
        <w:t>CCD</w:t>
      </w:r>
      <w:r>
        <w:rPr>
          <w:rFonts w:ascii="Century Gothic" w:hAnsi="Century Gothic" w:cs="Microsoft Sans Serif"/>
          <w:sz w:val="20"/>
          <w:szCs w:val="20"/>
        </w:rPr>
        <w:t xml:space="preserve"> </w:t>
      </w:r>
      <w:r w:rsidRPr="00581480">
        <w:rPr>
          <w:rFonts w:ascii="Century Gothic" w:hAnsi="Century Gothic" w:cs="Microsoft Sans Serif"/>
          <w:sz w:val="20"/>
          <w:szCs w:val="20"/>
        </w:rPr>
        <w:t>stores management.</w:t>
      </w:r>
    </w:p>
    <w:p w:rsidR="00136ACC" w:rsidRDefault="00136ACC" w:rsidP="00136ACC">
      <w:pPr>
        <w:numPr>
          <w:ilvl w:val="0"/>
          <w:numId w:val="3"/>
        </w:numPr>
        <w:rPr>
          <w:rFonts w:ascii="Century Gothic" w:hAnsi="Century Gothic" w:cs="Microsoft Sans Serif"/>
          <w:sz w:val="20"/>
          <w:szCs w:val="20"/>
        </w:rPr>
      </w:pPr>
      <w:r>
        <w:rPr>
          <w:rFonts w:ascii="Century Gothic" w:hAnsi="Century Gothic" w:cs="Microsoft Sans Serif"/>
          <w:sz w:val="20"/>
          <w:szCs w:val="20"/>
        </w:rPr>
        <w:t>corporate social responsibility -</w:t>
      </w:r>
      <w:r w:rsidRPr="00581480">
        <w:rPr>
          <w:rFonts w:ascii="Century Gothic" w:hAnsi="Century Gothic" w:cs="Microsoft Sans Serif"/>
          <w:sz w:val="20"/>
          <w:szCs w:val="20"/>
        </w:rPr>
        <w:t xml:space="preserve"> IT asset donation and E-waste.</w:t>
      </w:r>
    </w:p>
    <w:p w:rsidR="00AF7181" w:rsidRDefault="00AF7181" w:rsidP="00BF2502">
      <w:pPr>
        <w:rPr>
          <w:rFonts w:ascii="Century Gothic" w:hAnsi="Century Gothic" w:cs="Microsoft Sans Serif"/>
          <w:sz w:val="20"/>
          <w:szCs w:val="20"/>
        </w:rPr>
      </w:pPr>
    </w:p>
    <w:p w:rsidR="008B6081" w:rsidRDefault="008B6081" w:rsidP="00BF2502">
      <w:pPr>
        <w:rPr>
          <w:rFonts w:ascii="Century Gothic" w:hAnsi="Century Gothic" w:cs="Microsoft Sans Serif"/>
          <w:sz w:val="20"/>
          <w:szCs w:val="20"/>
        </w:rPr>
      </w:pPr>
    </w:p>
    <w:p w:rsidR="00BF2502" w:rsidRPr="00DB4413" w:rsidRDefault="00BF2502" w:rsidP="00BF2502">
      <w:pPr>
        <w:pStyle w:val="Heading9"/>
        <w:keepNext/>
        <w:numPr>
          <w:ilvl w:val="0"/>
          <w:numId w:val="4"/>
        </w:numPr>
        <w:shd w:val="pct12" w:color="auto" w:fill="auto"/>
        <w:suppressAutoHyphens w:val="0"/>
        <w:autoSpaceDE w:val="0"/>
        <w:autoSpaceDN w:val="0"/>
        <w:spacing w:before="0" w:after="0"/>
        <w:rPr>
          <w:rFonts w:ascii="Century Gothic" w:hAnsi="Century Gothic" w:cs="Microsoft Sans Serif"/>
          <w:b/>
          <w:color w:val="000000"/>
          <w:sz w:val="20"/>
          <w:szCs w:val="20"/>
        </w:rPr>
      </w:pPr>
      <w:r w:rsidRPr="00DB4413">
        <w:rPr>
          <w:rFonts w:ascii="Century Gothic" w:hAnsi="Century Gothic" w:cs="Microsoft Sans Serif"/>
          <w:b/>
          <w:sz w:val="20"/>
          <w:szCs w:val="20"/>
        </w:rPr>
        <w:t>Personal Skills</w:t>
      </w:r>
    </w:p>
    <w:p w:rsidR="00BF2502" w:rsidRDefault="00BF2502" w:rsidP="00BF2502">
      <w:pPr>
        <w:rPr>
          <w:rFonts w:ascii="Century Gothic" w:hAnsi="Century Gothic" w:cs="Microsoft Sans Serif"/>
          <w:sz w:val="20"/>
          <w:szCs w:val="20"/>
        </w:rPr>
      </w:pPr>
    </w:p>
    <w:p w:rsidR="00503429" w:rsidRPr="00DB4413" w:rsidRDefault="00503429" w:rsidP="00BF2502">
      <w:pPr>
        <w:rPr>
          <w:rFonts w:ascii="Century Gothic" w:hAnsi="Century Gothic" w:cs="Microsoft Sans Serif"/>
          <w:sz w:val="20"/>
          <w:szCs w:val="20"/>
        </w:rPr>
      </w:pPr>
    </w:p>
    <w:p w:rsidR="00BF2502" w:rsidRPr="00DB4413" w:rsidRDefault="00BF2502" w:rsidP="00BF2502">
      <w:pPr>
        <w:numPr>
          <w:ilvl w:val="0"/>
          <w:numId w:val="6"/>
        </w:numPr>
        <w:tabs>
          <w:tab w:val="clear" w:pos="1080"/>
          <w:tab w:val="num" w:pos="360"/>
        </w:tabs>
        <w:autoSpaceDE w:val="0"/>
        <w:ind w:left="720"/>
        <w:rPr>
          <w:rFonts w:ascii="Century Gothic" w:hAnsi="Century Gothic" w:cs="Microsoft Sans Serif"/>
          <w:sz w:val="20"/>
          <w:szCs w:val="20"/>
        </w:rPr>
      </w:pPr>
      <w:r w:rsidRPr="00DB4413">
        <w:rPr>
          <w:rFonts w:ascii="Century Gothic" w:hAnsi="Century Gothic" w:cs="Microsoft Sans Serif"/>
          <w:sz w:val="20"/>
          <w:szCs w:val="20"/>
        </w:rPr>
        <w:t xml:space="preserve">Proven efficiency and perseverance in meeting deadlines </w:t>
      </w:r>
    </w:p>
    <w:p w:rsidR="00BF2502" w:rsidRPr="00DB4413" w:rsidRDefault="00BF2502" w:rsidP="00BF2502">
      <w:pPr>
        <w:numPr>
          <w:ilvl w:val="0"/>
          <w:numId w:val="6"/>
        </w:numPr>
        <w:tabs>
          <w:tab w:val="clear" w:pos="1080"/>
          <w:tab w:val="num" w:pos="360"/>
        </w:tabs>
        <w:autoSpaceDE w:val="0"/>
        <w:ind w:left="720"/>
        <w:rPr>
          <w:rFonts w:ascii="Century Gothic" w:hAnsi="Century Gothic" w:cs="Microsoft Sans Serif"/>
          <w:sz w:val="20"/>
          <w:szCs w:val="20"/>
        </w:rPr>
      </w:pPr>
      <w:r w:rsidRPr="00DB4413">
        <w:rPr>
          <w:rFonts w:ascii="Century Gothic" w:hAnsi="Century Gothic" w:cs="Microsoft Sans Serif"/>
          <w:sz w:val="20"/>
          <w:szCs w:val="20"/>
        </w:rPr>
        <w:t>Flourish in both independent and collaborative work environments</w:t>
      </w:r>
    </w:p>
    <w:p w:rsidR="00BF2502" w:rsidRPr="00DB4413" w:rsidRDefault="00BF2502" w:rsidP="00BF2502">
      <w:pPr>
        <w:numPr>
          <w:ilvl w:val="0"/>
          <w:numId w:val="6"/>
        </w:numPr>
        <w:tabs>
          <w:tab w:val="clear" w:pos="1080"/>
          <w:tab w:val="num" w:pos="360"/>
        </w:tabs>
        <w:autoSpaceDE w:val="0"/>
        <w:ind w:left="720"/>
        <w:rPr>
          <w:rFonts w:ascii="Century Gothic" w:hAnsi="Century Gothic" w:cs="Microsoft Sans Serif"/>
          <w:sz w:val="20"/>
          <w:szCs w:val="20"/>
        </w:rPr>
      </w:pPr>
      <w:r w:rsidRPr="00DB4413">
        <w:rPr>
          <w:rFonts w:ascii="Century Gothic" w:hAnsi="Century Gothic" w:cs="Microsoft Sans Serif"/>
          <w:bCs/>
          <w:sz w:val="20"/>
          <w:szCs w:val="20"/>
        </w:rPr>
        <w:t xml:space="preserve">Strong analytical, problem solving </w:t>
      </w:r>
      <w:r w:rsidRPr="00DB4413">
        <w:rPr>
          <w:rFonts w:ascii="Century Gothic" w:hAnsi="Century Gothic" w:cs="Microsoft Sans Serif"/>
          <w:sz w:val="20"/>
          <w:szCs w:val="20"/>
        </w:rPr>
        <w:t>and</w:t>
      </w:r>
      <w:r w:rsidRPr="00DB4413">
        <w:rPr>
          <w:rFonts w:ascii="Century Gothic" w:hAnsi="Century Gothic" w:cs="Microsoft Sans Serif"/>
          <w:bCs/>
          <w:sz w:val="20"/>
          <w:szCs w:val="20"/>
        </w:rPr>
        <w:t xml:space="preserve"> troubleshooting skills, </w:t>
      </w:r>
      <w:r w:rsidRPr="00DB4413">
        <w:rPr>
          <w:rFonts w:ascii="Century Gothic" w:hAnsi="Century Gothic" w:cs="Microsoft Sans Serif"/>
          <w:sz w:val="20"/>
          <w:szCs w:val="20"/>
        </w:rPr>
        <w:t>willingness and ability to</w:t>
      </w:r>
      <w:r w:rsidRPr="00DB4413">
        <w:rPr>
          <w:rFonts w:ascii="Century Gothic" w:hAnsi="Century Gothic" w:cs="Microsoft Sans Serif"/>
          <w:bCs/>
          <w:sz w:val="20"/>
          <w:szCs w:val="20"/>
        </w:rPr>
        <w:t xml:space="preserve"> quickly adapt to new environments </w:t>
      </w:r>
      <w:r w:rsidRPr="00DB4413">
        <w:rPr>
          <w:rFonts w:ascii="Century Gothic" w:hAnsi="Century Gothic" w:cs="Microsoft Sans Serif"/>
          <w:sz w:val="20"/>
          <w:szCs w:val="20"/>
        </w:rPr>
        <w:t>and</w:t>
      </w:r>
      <w:r w:rsidRPr="00DB4413">
        <w:rPr>
          <w:rFonts w:ascii="Century Gothic" w:hAnsi="Century Gothic" w:cs="Microsoft Sans Serif"/>
          <w:bCs/>
          <w:sz w:val="20"/>
          <w:szCs w:val="20"/>
        </w:rPr>
        <w:t xml:space="preserve"> learn new technologies</w:t>
      </w:r>
    </w:p>
    <w:p w:rsidR="00FD4040" w:rsidRDefault="00FD4040" w:rsidP="00BF2502">
      <w:pPr>
        <w:rPr>
          <w:rFonts w:ascii="Century Gothic" w:hAnsi="Century Gothic" w:cs="Microsoft Sans Serif"/>
          <w:sz w:val="20"/>
          <w:szCs w:val="20"/>
        </w:rPr>
      </w:pPr>
    </w:p>
    <w:p w:rsidR="00592C52" w:rsidRPr="00DB4413" w:rsidRDefault="00592C52" w:rsidP="00BF2502">
      <w:pPr>
        <w:rPr>
          <w:rFonts w:ascii="Century Gothic" w:hAnsi="Century Gothic" w:cs="Microsoft Sans Serif"/>
          <w:sz w:val="20"/>
          <w:szCs w:val="20"/>
        </w:rPr>
      </w:pPr>
    </w:p>
    <w:p w:rsidR="00BF2502" w:rsidRPr="00DB4413" w:rsidRDefault="00BF2502" w:rsidP="00BF2502">
      <w:pPr>
        <w:pStyle w:val="Heading9"/>
        <w:keepNext/>
        <w:numPr>
          <w:ilvl w:val="0"/>
          <w:numId w:val="4"/>
        </w:numPr>
        <w:shd w:val="pct12" w:color="auto" w:fill="auto"/>
        <w:suppressAutoHyphens w:val="0"/>
        <w:autoSpaceDE w:val="0"/>
        <w:autoSpaceDN w:val="0"/>
        <w:spacing w:before="0" w:after="0"/>
        <w:rPr>
          <w:rFonts w:ascii="Century Gothic" w:hAnsi="Century Gothic" w:cs="Microsoft Sans Serif"/>
          <w:b/>
          <w:color w:val="000000"/>
          <w:sz w:val="20"/>
          <w:szCs w:val="20"/>
        </w:rPr>
      </w:pPr>
      <w:r w:rsidRPr="00DB4413">
        <w:rPr>
          <w:rFonts w:ascii="Century Gothic" w:hAnsi="Century Gothic" w:cs="Microsoft Sans Serif"/>
          <w:b/>
          <w:sz w:val="20"/>
          <w:szCs w:val="20"/>
        </w:rPr>
        <w:t>Personal Information</w:t>
      </w:r>
    </w:p>
    <w:p w:rsidR="00BF2502" w:rsidRPr="00DB4413" w:rsidRDefault="00BF2502" w:rsidP="00BF2502">
      <w:pPr>
        <w:pStyle w:val="Heading1"/>
        <w:tabs>
          <w:tab w:val="left" w:pos="2520"/>
        </w:tabs>
        <w:rPr>
          <w:rFonts w:ascii="Century Gothic" w:hAnsi="Century Gothic" w:cs="Microsoft Sans Serif"/>
          <w:b w:val="0"/>
          <w:sz w:val="20"/>
          <w:szCs w:val="20"/>
        </w:rPr>
      </w:pPr>
      <w:r w:rsidRPr="00DB4413">
        <w:rPr>
          <w:rFonts w:ascii="Century Gothic" w:hAnsi="Century Gothic" w:cs="Microsoft Sans Serif"/>
          <w:sz w:val="20"/>
          <w:szCs w:val="20"/>
        </w:rPr>
        <w:t xml:space="preserve">Name                      </w:t>
      </w:r>
      <w:r w:rsidR="004176B7">
        <w:rPr>
          <w:rFonts w:ascii="Century Gothic" w:hAnsi="Century Gothic" w:cs="Microsoft Sans Serif"/>
          <w:sz w:val="20"/>
          <w:szCs w:val="20"/>
        </w:rPr>
        <w:t xml:space="preserve">  </w:t>
      </w:r>
      <w:r w:rsidRPr="00DB4413">
        <w:rPr>
          <w:rFonts w:ascii="Century Gothic" w:hAnsi="Century Gothic" w:cs="Microsoft Sans Serif"/>
          <w:sz w:val="20"/>
          <w:szCs w:val="20"/>
        </w:rPr>
        <w:t xml:space="preserve"> </w:t>
      </w:r>
      <w:r w:rsidR="004176B7" w:rsidRPr="00DB4413">
        <w:rPr>
          <w:rFonts w:ascii="Century Gothic" w:hAnsi="Century Gothic" w:cs="Microsoft Sans Serif"/>
          <w:sz w:val="20"/>
          <w:szCs w:val="20"/>
        </w:rPr>
        <w:t xml:space="preserve"> :</w:t>
      </w:r>
      <w:r w:rsidRPr="00DB4413">
        <w:rPr>
          <w:rFonts w:ascii="Century Gothic" w:hAnsi="Century Gothic" w:cs="Microsoft Sans Serif"/>
          <w:b w:val="0"/>
          <w:sz w:val="20"/>
          <w:szCs w:val="20"/>
        </w:rPr>
        <w:t xml:space="preserve">       </w:t>
      </w:r>
      <w:r w:rsidR="00B77FDB">
        <w:rPr>
          <w:rFonts w:ascii="Century Gothic" w:hAnsi="Century Gothic" w:cs="Microsoft Sans Serif"/>
          <w:b w:val="0"/>
          <w:sz w:val="20"/>
          <w:szCs w:val="20"/>
        </w:rPr>
        <w:t xml:space="preserve">Poornima </w:t>
      </w:r>
      <w:r w:rsidR="004176B7">
        <w:rPr>
          <w:rFonts w:ascii="Century Gothic" w:hAnsi="Century Gothic" w:cs="Microsoft Sans Serif"/>
          <w:b w:val="0"/>
          <w:sz w:val="20"/>
          <w:szCs w:val="20"/>
        </w:rPr>
        <w:t>Varma</w:t>
      </w:r>
    </w:p>
    <w:p w:rsidR="00BF2502" w:rsidRDefault="00BF2502" w:rsidP="00BF2502">
      <w:pPr>
        <w:tabs>
          <w:tab w:val="left" w:pos="2340"/>
          <w:tab w:val="left" w:pos="2520"/>
        </w:tabs>
        <w:spacing w:line="240" w:lineRule="exact"/>
        <w:jc w:val="both"/>
        <w:rPr>
          <w:rFonts w:ascii="Century Gothic" w:hAnsi="Century Gothic" w:cs="Microsoft Sans Serif"/>
          <w:sz w:val="20"/>
          <w:szCs w:val="20"/>
        </w:rPr>
      </w:pPr>
      <w:r w:rsidRPr="00DB4413">
        <w:rPr>
          <w:rFonts w:ascii="Century Gothic" w:hAnsi="Century Gothic" w:cs="Microsoft Sans Serif"/>
          <w:b/>
          <w:sz w:val="20"/>
          <w:szCs w:val="20"/>
        </w:rPr>
        <w:t xml:space="preserve">Father’s Name           </w:t>
      </w:r>
      <w:r w:rsidR="004176B7" w:rsidRPr="00DB4413">
        <w:rPr>
          <w:rFonts w:ascii="Century Gothic" w:hAnsi="Century Gothic" w:cs="Microsoft Sans Serif"/>
          <w:b/>
          <w:sz w:val="20"/>
          <w:szCs w:val="20"/>
        </w:rPr>
        <w:t xml:space="preserve"> :</w:t>
      </w:r>
      <w:r w:rsidRPr="00DB4413">
        <w:rPr>
          <w:rFonts w:ascii="Century Gothic" w:hAnsi="Century Gothic" w:cs="Microsoft Sans Serif"/>
          <w:sz w:val="20"/>
          <w:szCs w:val="20"/>
        </w:rPr>
        <w:t xml:space="preserve"> </w:t>
      </w:r>
      <w:r w:rsidRPr="00DB4413">
        <w:rPr>
          <w:rFonts w:ascii="Century Gothic" w:hAnsi="Century Gothic" w:cs="Microsoft Sans Serif"/>
          <w:b/>
          <w:sz w:val="20"/>
          <w:szCs w:val="20"/>
        </w:rPr>
        <w:t xml:space="preserve">    </w:t>
      </w:r>
      <w:r w:rsidR="00F6594C">
        <w:rPr>
          <w:rFonts w:ascii="Century Gothic" w:hAnsi="Century Gothic" w:cs="Microsoft Sans Serif"/>
          <w:b/>
          <w:sz w:val="20"/>
          <w:szCs w:val="20"/>
        </w:rPr>
        <w:t xml:space="preserve"> </w:t>
      </w:r>
      <w:r w:rsidRPr="00DB4413">
        <w:rPr>
          <w:rFonts w:ascii="Century Gothic" w:hAnsi="Century Gothic" w:cs="Microsoft Sans Serif"/>
          <w:b/>
          <w:sz w:val="20"/>
          <w:szCs w:val="20"/>
        </w:rPr>
        <w:t xml:space="preserve"> </w:t>
      </w:r>
      <w:r w:rsidR="00B77FDB">
        <w:rPr>
          <w:rFonts w:ascii="Century Gothic" w:hAnsi="Century Gothic" w:cs="Microsoft Sans Serif"/>
          <w:sz w:val="20"/>
          <w:szCs w:val="20"/>
        </w:rPr>
        <w:t xml:space="preserve">MR. Chandra Prakash </w:t>
      </w:r>
      <w:r w:rsidR="004176B7">
        <w:rPr>
          <w:rFonts w:ascii="Century Gothic" w:hAnsi="Century Gothic" w:cs="Microsoft Sans Serif"/>
          <w:sz w:val="20"/>
          <w:szCs w:val="20"/>
        </w:rPr>
        <w:t>Varma</w:t>
      </w:r>
      <w:r w:rsidRPr="00DB4413">
        <w:rPr>
          <w:rFonts w:ascii="Century Gothic" w:hAnsi="Century Gothic" w:cs="Microsoft Sans Serif"/>
          <w:sz w:val="20"/>
          <w:szCs w:val="20"/>
        </w:rPr>
        <w:t xml:space="preserve"> </w:t>
      </w:r>
    </w:p>
    <w:p w:rsidR="00C43E60" w:rsidRPr="00DB4413" w:rsidRDefault="00C43E60" w:rsidP="00C43E60">
      <w:pPr>
        <w:jc w:val="both"/>
        <w:rPr>
          <w:rFonts w:ascii="Century Gothic" w:hAnsi="Century Gothic" w:cs="Microsoft Sans Serif"/>
          <w:sz w:val="20"/>
          <w:szCs w:val="20"/>
        </w:rPr>
      </w:pPr>
      <w:r>
        <w:rPr>
          <w:rFonts w:ascii="Century Gothic" w:hAnsi="Century Gothic" w:cs="Microsoft Sans Serif"/>
          <w:b/>
          <w:sz w:val="20"/>
          <w:szCs w:val="20"/>
        </w:rPr>
        <w:t>Present</w:t>
      </w:r>
      <w:r w:rsidRPr="00DB4413">
        <w:rPr>
          <w:rFonts w:ascii="Century Gothic" w:hAnsi="Century Gothic" w:cs="Microsoft Sans Serif"/>
          <w:b/>
          <w:sz w:val="20"/>
          <w:szCs w:val="20"/>
        </w:rPr>
        <w:t xml:space="preserve"> Address    </w:t>
      </w:r>
      <w:r>
        <w:rPr>
          <w:rFonts w:ascii="Century Gothic" w:hAnsi="Century Gothic" w:cs="Microsoft Sans Serif"/>
          <w:b/>
          <w:sz w:val="20"/>
          <w:szCs w:val="20"/>
        </w:rPr>
        <w:t xml:space="preserve">     </w:t>
      </w:r>
      <w:r w:rsidR="004176B7">
        <w:rPr>
          <w:rFonts w:ascii="Century Gothic" w:hAnsi="Century Gothic" w:cs="Microsoft Sans Serif"/>
          <w:b/>
          <w:sz w:val="20"/>
          <w:szCs w:val="20"/>
        </w:rPr>
        <w:t xml:space="preserve"> </w:t>
      </w:r>
      <w:r w:rsidR="004176B7" w:rsidRPr="00DB4413">
        <w:rPr>
          <w:rFonts w:ascii="Century Gothic" w:hAnsi="Century Gothic" w:cs="Microsoft Sans Serif"/>
          <w:b/>
          <w:sz w:val="20"/>
          <w:szCs w:val="20"/>
        </w:rPr>
        <w:t>:</w:t>
      </w:r>
      <w:r w:rsidRPr="00DB4413">
        <w:rPr>
          <w:rFonts w:ascii="Century Gothic" w:hAnsi="Century Gothic" w:cs="Microsoft Sans Serif"/>
          <w:b/>
          <w:sz w:val="20"/>
          <w:szCs w:val="20"/>
        </w:rPr>
        <w:t xml:space="preserve">       </w:t>
      </w:r>
      <w:r w:rsidR="004176B7">
        <w:rPr>
          <w:rFonts w:ascii="Century Gothic" w:hAnsi="Century Gothic" w:cs="Microsoft Sans Serif"/>
          <w:sz w:val="20"/>
          <w:szCs w:val="20"/>
        </w:rPr>
        <w:t>Platina society</w:t>
      </w:r>
      <w:r w:rsidR="00417911">
        <w:rPr>
          <w:rFonts w:ascii="Century Gothic" w:hAnsi="Century Gothic" w:cs="Microsoft Sans Serif"/>
          <w:sz w:val="20"/>
          <w:szCs w:val="20"/>
        </w:rPr>
        <w:t>,</w:t>
      </w:r>
      <w:r w:rsidR="004176B7">
        <w:rPr>
          <w:rFonts w:ascii="Century Gothic" w:hAnsi="Century Gothic" w:cs="Microsoft Sans Serif"/>
          <w:sz w:val="20"/>
          <w:szCs w:val="20"/>
        </w:rPr>
        <w:t xml:space="preserve"> kalakhadak road ,Pune,411057 </w:t>
      </w:r>
    </w:p>
    <w:p w:rsidR="00BF2502" w:rsidRPr="00DB4413" w:rsidRDefault="00C43E60" w:rsidP="00BF2502">
      <w:pPr>
        <w:jc w:val="both"/>
        <w:rPr>
          <w:rFonts w:ascii="Century Gothic" w:hAnsi="Century Gothic" w:cs="Microsoft Sans Serif"/>
          <w:sz w:val="20"/>
          <w:szCs w:val="20"/>
        </w:rPr>
      </w:pPr>
      <w:r>
        <w:rPr>
          <w:rFonts w:ascii="Century Gothic" w:hAnsi="Century Gothic" w:cs="Microsoft Sans Serif"/>
          <w:b/>
          <w:sz w:val="20"/>
          <w:szCs w:val="20"/>
        </w:rPr>
        <w:t>Permanent</w:t>
      </w:r>
      <w:r w:rsidR="00BF2502" w:rsidRPr="00DB4413">
        <w:rPr>
          <w:rFonts w:ascii="Century Gothic" w:hAnsi="Century Gothic" w:cs="Microsoft Sans Serif"/>
          <w:b/>
          <w:sz w:val="20"/>
          <w:szCs w:val="20"/>
        </w:rPr>
        <w:t xml:space="preserve"> Address   </w:t>
      </w:r>
      <w:r w:rsidR="004176B7" w:rsidRPr="00DB4413">
        <w:rPr>
          <w:rFonts w:ascii="Century Gothic" w:hAnsi="Century Gothic" w:cs="Microsoft Sans Serif"/>
          <w:b/>
          <w:sz w:val="20"/>
          <w:szCs w:val="20"/>
        </w:rPr>
        <w:t xml:space="preserve"> :</w:t>
      </w:r>
      <w:r w:rsidR="00BF2502" w:rsidRPr="00DB4413">
        <w:rPr>
          <w:rFonts w:ascii="Century Gothic" w:hAnsi="Century Gothic" w:cs="Microsoft Sans Serif"/>
          <w:b/>
          <w:sz w:val="20"/>
          <w:szCs w:val="20"/>
        </w:rPr>
        <w:t xml:space="preserve">       </w:t>
      </w:r>
      <w:r w:rsidR="00B77FDB" w:rsidRPr="00B77FDB">
        <w:rPr>
          <w:rFonts w:ascii="Century Gothic" w:hAnsi="Century Gothic" w:cs="Microsoft Sans Serif"/>
          <w:color w:val="000000"/>
          <w:sz w:val="20"/>
          <w:szCs w:val="20"/>
        </w:rPr>
        <w:t>Bhopal ,MP 466331</w:t>
      </w:r>
    </w:p>
    <w:p w:rsidR="00BF2502" w:rsidRPr="00DB4413" w:rsidRDefault="00BF2502" w:rsidP="00BF2502">
      <w:pPr>
        <w:tabs>
          <w:tab w:val="left" w:pos="2340"/>
          <w:tab w:val="left" w:pos="2880"/>
          <w:tab w:val="left" w:pos="3645"/>
        </w:tabs>
        <w:spacing w:line="240" w:lineRule="exact"/>
        <w:jc w:val="both"/>
        <w:rPr>
          <w:rFonts w:ascii="Century Gothic" w:hAnsi="Century Gothic" w:cs="Microsoft Sans Serif"/>
          <w:color w:val="000000"/>
          <w:sz w:val="20"/>
          <w:szCs w:val="20"/>
        </w:rPr>
      </w:pPr>
      <w:r w:rsidRPr="00DB4413">
        <w:rPr>
          <w:rFonts w:ascii="Century Gothic" w:hAnsi="Century Gothic" w:cs="Microsoft Sans Serif"/>
          <w:b/>
          <w:color w:val="000000"/>
          <w:sz w:val="20"/>
          <w:szCs w:val="20"/>
        </w:rPr>
        <w:t xml:space="preserve">Phone                         </w:t>
      </w:r>
      <w:r w:rsidR="004176B7" w:rsidRPr="00DB4413">
        <w:rPr>
          <w:rFonts w:ascii="Century Gothic" w:hAnsi="Century Gothic" w:cs="Microsoft Sans Serif"/>
          <w:b/>
          <w:color w:val="000000"/>
          <w:sz w:val="20"/>
          <w:szCs w:val="20"/>
        </w:rPr>
        <w:t xml:space="preserve"> :</w:t>
      </w:r>
      <w:r w:rsidRPr="00DB4413">
        <w:rPr>
          <w:rFonts w:ascii="Century Gothic" w:hAnsi="Century Gothic" w:cs="Microsoft Sans Serif"/>
          <w:b/>
          <w:color w:val="000000"/>
          <w:sz w:val="20"/>
          <w:szCs w:val="20"/>
        </w:rPr>
        <w:t xml:space="preserve">      </w:t>
      </w:r>
      <w:r w:rsidRPr="00DB4413">
        <w:rPr>
          <w:rFonts w:ascii="Century Gothic" w:hAnsi="Century Gothic" w:cs="Microsoft Sans Serif"/>
          <w:color w:val="000000"/>
          <w:sz w:val="20"/>
          <w:szCs w:val="20"/>
        </w:rPr>
        <w:t xml:space="preserve"> </w:t>
      </w:r>
      <w:r w:rsidR="00417911">
        <w:rPr>
          <w:rFonts w:ascii="Century Gothic" w:hAnsi="Century Gothic" w:cs="Microsoft Sans Serif"/>
          <w:color w:val="000000"/>
          <w:sz w:val="20"/>
          <w:szCs w:val="20"/>
        </w:rPr>
        <w:t xml:space="preserve"> </w:t>
      </w:r>
      <w:r w:rsidR="00B77FDB">
        <w:rPr>
          <w:rFonts w:ascii="Century Gothic" w:hAnsi="Century Gothic" w:cs="Microsoft Sans Serif"/>
          <w:color w:val="000000"/>
          <w:sz w:val="20"/>
          <w:szCs w:val="20"/>
        </w:rPr>
        <w:t>7771977203</w:t>
      </w:r>
    </w:p>
    <w:p w:rsidR="00BF2502" w:rsidRPr="00DB4413" w:rsidRDefault="00BF2502" w:rsidP="00BF2502">
      <w:pPr>
        <w:tabs>
          <w:tab w:val="left" w:pos="2340"/>
          <w:tab w:val="left" w:pos="2520"/>
        </w:tabs>
        <w:spacing w:line="240" w:lineRule="exact"/>
        <w:jc w:val="both"/>
        <w:rPr>
          <w:rFonts w:ascii="Century Gothic" w:hAnsi="Century Gothic" w:cs="Microsoft Sans Serif"/>
          <w:color w:val="000000"/>
          <w:sz w:val="20"/>
          <w:szCs w:val="20"/>
        </w:rPr>
      </w:pPr>
      <w:r w:rsidRPr="00DB4413">
        <w:rPr>
          <w:rFonts w:ascii="Century Gothic" w:hAnsi="Century Gothic" w:cs="Microsoft Sans Serif"/>
          <w:b/>
          <w:color w:val="000000"/>
          <w:sz w:val="20"/>
          <w:szCs w:val="20"/>
        </w:rPr>
        <w:t xml:space="preserve">D.O.B                          </w:t>
      </w:r>
      <w:r w:rsidR="004176B7" w:rsidRPr="00DB4413">
        <w:rPr>
          <w:rFonts w:ascii="Century Gothic" w:hAnsi="Century Gothic" w:cs="Microsoft Sans Serif"/>
          <w:b/>
          <w:color w:val="000000"/>
          <w:sz w:val="20"/>
          <w:szCs w:val="20"/>
        </w:rPr>
        <w:t xml:space="preserve"> :</w:t>
      </w:r>
      <w:r w:rsidR="00417911">
        <w:rPr>
          <w:rFonts w:ascii="Century Gothic" w:hAnsi="Century Gothic" w:cs="Microsoft Sans Serif"/>
          <w:color w:val="000000"/>
          <w:sz w:val="20"/>
          <w:szCs w:val="20"/>
        </w:rPr>
        <w:tab/>
        <w:t xml:space="preserve">    </w:t>
      </w:r>
      <w:r w:rsidR="00B77FDB">
        <w:rPr>
          <w:rFonts w:ascii="Century Gothic" w:hAnsi="Century Gothic" w:cs="Microsoft Sans Serif"/>
          <w:sz w:val="20"/>
          <w:szCs w:val="20"/>
        </w:rPr>
        <w:t>30 sept 1994</w:t>
      </w:r>
    </w:p>
    <w:p w:rsidR="00BF2502" w:rsidRPr="00DB4413" w:rsidRDefault="00BF2502" w:rsidP="00BF2502">
      <w:pPr>
        <w:tabs>
          <w:tab w:val="left" w:pos="2340"/>
          <w:tab w:val="left" w:pos="2520"/>
        </w:tabs>
        <w:spacing w:line="240" w:lineRule="exact"/>
        <w:jc w:val="both"/>
        <w:rPr>
          <w:rFonts w:ascii="Century Gothic" w:hAnsi="Century Gothic" w:cs="Microsoft Sans Serif"/>
          <w:color w:val="000000"/>
          <w:sz w:val="20"/>
          <w:szCs w:val="20"/>
        </w:rPr>
      </w:pPr>
      <w:r w:rsidRPr="00DB4413">
        <w:rPr>
          <w:rFonts w:ascii="Century Gothic" w:hAnsi="Century Gothic" w:cs="Microsoft Sans Serif"/>
          <w:b/>
          <w:color w:val="000000"/>
          <w:sz w:val="20"/>
          <w:szCs w:val="20"/>
        </w:rPr>
        <w:t xml:space="preserve">E-mail id                     </w:t>
      </w:r>
      <w:r w:rsidR="004176B7" w:rsidRPr="00DB4413">
        <w:rPr>
          <w:rFonts w:ascii="Century Gothic" w:hAnsi="Century Gothic" w:cs="Microsoft Sans Serif"/>
          <w:b/>
          <w:color w:val="000000"/>
          <w:sz w:val="20"/>
          <w:szCs w:val="20"/>
        </w:rPr>
        <w:t xml:space="preserve"> :</w:t>
      </w:r>
      <w:r w:rsidRPr="00DB4413">
        <w:rPr>
          <w:rFonts w:ascii="Century Gothic" w:hAnsi="Century Gothic" w:cs="Microsoft Sans Serif"/>
          <w:color w:val="000000"/>
          <w:sz w:val="20"/>
          <w:szCs w:val="20"/>
        </w:rPr>
        <w:t xml:space="preserve">       </w:t>
      </w:r>
      <w:r w:rsidR="00B77FDB">
        <w:rPr>
          <w:rFonts w:ascii="Century Gothic" w:hAnsi="Century Gothic" w:cs="Microsoft Sans Serif"/>
          <w:color w:val="000000"/>
          <w:sz w:val="20"/>
          <w:szCs w:val="20"/>
        </w:rPr>
        <w:t>varmapoornima30@gmail.com</w:t>
      </w:r>
    </w:p>
    <w:p w:rsidR="00BF2502" w:rsidRDefault="00BF2502" w:rsidP="00BF2502">
      <w:pPr>
        <w:tabs>
          <w:tab w:val="left" w:pos="2340"/>
          <w:tab w:val="left" w:pos="2520"/>
        </w:tabs>
        <w:spacing w:line="240" w:lineRule="exact"/>
        <w:jc w:val="both"/>
        <w:rPr>
          <w:rFonts w:ascii="Century Gothic" w:hAnsi="Century Gothic" w:cs="Microsoft Sans Serif"/>
          <w:sz w:val="20"/>
          <w:szCs w:val="20"/>
        </w:rPr>
      </w:pPr>
      <w:r w:rsidRPr="00DB4413">
        <w:rPr>
          <w:rFonts w:ascii="Century Gothic" w:hAnsi="Century Gothic" w:cs="Microsoft Sans Serif"/>
          <w:b/>
          <w:sz w:val="20"/>
          <w:szCs w:val="20"/>
        </w:rPr>
        <w:t>Languages Known</w:t>
      </w:r>
      <w:r>
        <w:rPr>
          <w:rFonts w:ascii="Century Gothic" w:hAnsi="Century Gothic" w:cs="Microsoft Sans Serif"/>
          <w:b/>
          <w:sz w:val="20"/>
          <w:szCs w:val="20"/>
        </w:rPr>
        <w:t xml:space="preserve">      </w:t>
      </w:r>
      <w:r w:rsidR="004176B7">
        <w:rPr>
          <w:rFonts w:ascii="Century Gothic" w:hAnsi="Century Gothic" w:cs="Microsoft Sans Serif"/>
          <w:b/>
          <w:sz w:val="20"/>
          <w:szCs w:val="20"/>
        </w:rPr>
        <w:t xml:space="preserve"> :</w:t>
      </w:r>
      <w:r w:rsidR="00417911">
        <w:rPr>
          <w:rFonts w:ascii="Century Gothic" w:hAnsi="Century Gothic" w:cs="Microsoft Sans Serif"/>
          <w:sz w:val="20"/>
          <w:szCs w:val="20"/>
        </w:rPr>
        <w:tab/>
        <w:t xml:space="preserve">    </w:t>
      </w:r>
      <w:r w:rsidRPr="00DB4413">
        <w:rPr>
          <w:rFonts w:ascii="Century Gothic" w:hAnsi="Century Gothic" w:cs="Microsoft Sans Serif"/>
          <w:sz w:val="20"/>
          <w:szCs w:val="20"/>
        </w:rPr>
        <w:t>English, Hindi.</w:t>
      </w:r>
    </w:p>
    <w:p w:rsidR="008D3213" w:rsidRDefault="008D3213" w:rsidP="00BF2502">
      <w:pPr>
        <w:tabs>
          <w:tab w:val="left" w:pos="2340"/>
          <w:tab w:val="left" w:pos="2520"/>
        </w:tabs>
        <w:spacing w:line="240" w:lineRule="exact"/>
        <w:jc w:val="both"/>
        <w:rPr>
          <w:rFonts w:ascii="Century Gothic" w:hAnsi="Century Gothic" w:cs="Microsoft Sans Serif"/>
          <w:sz w:val="20"/>
          <w:szCs w:val="20"/>
        </w:rPr>
      </w:pPr>
    </w:p>
    <w:p w:rsidR="008D3213" w:rsidRDefault="008D3213" w:rsidP="00BF2502">
      <w:pPr>
        <w:tabs>
          <w:tab w:val="left" w:pos="2340"/>
          <w:tab w:val="left" w:pos="2520"/>
        </w:tabs>
        <w:spacing w:line="240" w:lineRule="exact"/>
        <w:jc w:val="both"/>
        <w:rPr>
          <w:rFonts w:ascii="Century Gothic" w:hAnsi="Century Gothic" w:cs="Microsoft Sans Serif"/>
          <w:sz w:val="20"/>
          <w:szCs w:val="20"/>
        </w:rPr>
      </w:pPr>
    </w:p>
    <w:p w:rsidR="008D3213" w:rsidRPr="008D3213" w:rsidRDefault="008D3213" w:rsidP="008D3213">
      <w:pPr>
        <w:pStyle w:val="Heading9"/>
        <w:keepNext/>
        <w:numPr>
          <w:ilvl w:val="0"/>
          <w:numId w:val="4"/>
        </w:numPr>
        <w:shd w:val="pct12" w:color="auto" w:fill="auto"/>
        <w:suppressAutoHyphens w:val="0"/>
        <w:autoSpaceDE w:val="0"/>
        <w:autoSpaceDN w:val="0"/>
        <w:spacing w:before="0" w:after="0"/>
        <w:rPr>
          <w:rFonts w:ascii="Century Gothic" w:hAnsi="Century Gothic" w:cs="Microsoft Sans Serif"/>
          <w:b/>
          <w:sz w:val="20"/>
          <w:szCs w:val="20"/>
        </w:rPr>
      </w:pPr>
      <w:r w:rsidRPr="008D3213">
        <w:rPr>
          <w:rFonts w:ascii="Century Gothic" w:hAnsi="Century Gothic" w:cs="Microsoft Sans Serif"/>
          <w:b/>
          <w:sz w:val="20"/>
          <w:szCs w:val="20"/>
        </w:rPr>
        <w:t>Achievements:</w:t>
      </w:r>
    </w:p>
    <w:p w:rsidR="008D3213" w:rsidRDefault="008D3213" w:rsidP="008D3213">
      <w:pPr>
        <w:ind w:firstLine="360"/>
        <w:rPr>
          <w:rFonts w:ascii="Book Antiqua" w:hAnsi="Book Antiqua" w:cs="Tahoma"/>
          <w:b/>
          <w:u w:val="single"/>
        </w:rPr>
      </w:pPr>
    </w:p>
    <w:p w:rsidR="008D3213" w:rsidRPr="008D3213" w:rsidRDefault="008D3213" w:rsidP="008D3213">
      <w:pPr>
        <w:numPr>
          <w:ilvl w:val="0"/>
          <w:numId w:val="17"/>
        </w:numPr>
        <w:rPr>
          <w:rFonts w:ascii="Century Gothic" w:hAnsi="Century Gothic" w:cs="Microsoft Sans Serif"/>
          <w:bCs/>
          <w:sz w:val="20"/>
          <w:szCs w:val="20"/>
        </w:rPr>
      </w:pPr>
      <w:r w:rsidRPr="008D3213">
        <w:rPr>
          <w:rFonts w:ascii="Century Gothic" w:hAnsi="Century Gothic" w:cs="Microsoft Sans Serif"/>
          <w:bCs/>
          <w:sz w:val="20"/>
          <w:szCs w:val="20"/>
        </w:rPr>
        <w:t>INSTA award for outstanding work in the team in 6 months of joining.</w:t>
      </w:r>
    </w:p>
    <w:p w:rsidR="008D3213" w:rsidRDefault="008D3213" w:rsidP="008D3213">
      <w:pPr>
        <w:numPr>
          <w:ilvl w:val="0"/>
          <w:numId w:val="17"/>
        </w:numPr>
        <w:rPr>
          <w:rFonts w:ascii="Century Gothic" w:hAnsi="Century Gothic" w:cs="Microsoft Sans Serif"/>
          <w:bCs/>
          <w:sz w:val="20"/>
          <w:szCs w:val="20"/>
        </w:rPr>
      </w:pPr>
      <w:r w:rsidRPr="008D3213">
        <w:rPr>
          <w:rFonts w:ascii="Century Gothic" w:hAnsi="Century Gothic" w:cs="Microsoft Sans Serif"/>
          <w:bCs/>
          <w:sz w:val="20"/>
          <w:szCs w:val="20"/>
        </w:rPr>
        <w:t>BRAVO awards presented for outstanding contribution towards the team’s endeavor in achieving excellence.</w:t>
      </w:r>
    </w:p>
    <w:p w:rsidR="000B69EF" w:rsidRDefault="000B69EF" w:rsidP="000B69EF">
      <w:pPr>
        <w:numPr>
          <w:ilvl w:val="0"/>
          <w:numId w:val="17"/>
        </w:numPr>
        <w:rPr>
          <w:rFonts w:ascii="Century Gothic" w:hAnsi="Century Gothic" w:cs="Microsoft Sans Serif"/>
          <w:bCs/>
          <w:sz w:val="20"/>
          <w:szCs w:val="20"/>
        </w:rPr>
      </w:pPr>
      <w:r w:rsidRPr="000B69EF">
        <w:rPr>
          <w:rFonts w:ascii="Century Gothic" w:hAnsi="Century Gothic" w:cs="Microsoft Sans Serif"/>
          <w:bCs/>
          <w:sz w:val="20"/>
          <w:szCs w:val="20"/>
        </w:rPr>
        <w:t>Tier I: Basic SmartBear Partner Certified</w:t>
      </w:r>
      <w:r>
        <w:rPr>
          <w:rFonts w:ascii="Century Gothic" w:hAnsi="Century Gothic" w:cs="Microsoft Sans Serif"/>
          <w:bCs/>
          <w:sz w:val="20"/>
          <w:szCs w:val="20"/>
        </w:rPr>
        <w:t xml:space="preserve"> UI Functional testing </w:t>
      </w:r>
    </w:p>
    <w:p w:rsidR="000B69EF" w:rsidRPr="008D3213" w:rsidRDefault="000B69EF" w:rsidP="000B69EF">
      <w:pPr>
        <w:numPr>
          <w:ilvl w:val="0"/>
          <w:numId w:val="17"/>
        </w:numPr>
        <w:rPr>
          <w:rFonts w:ascii="Century Gothic" w:hAnsi="Century Gothic" w:cs="Microsoft Sans Serif"/>
          <w:bCs/>
          <w:sz w:val="20"/>
          <w:szCs w:val="20"/>
        </w:rPr>
      </w:pPr>
      <w:r w:rsidRPr="000B69EF">
        <w:rPr>
          <w:rFonts w:ascii="Century Gothic" w:hAnsi="Century Gothic" w:cs="Microsoft Sans Serif"/>
          <w:bCs/>
          <w:sz w:val="20"/>
          <w:szCs w:val="20"/>
        </w:rPr>
        <w:t>IT ops IMS basic Compre</w:t>
      </w:r>
    </w:p>
    <w:p w:rsidR="00BF2502" w:rsidRDefault="00BF2502" w:rsidP="00BF2502">
      <w:pPr>
        <w:tabs>
          <w:tab w:val="left" w:pos="2340"/>
          <w:tab w:val="left" w:pos="2520"/>
        </w:tabs>
        <w:spacing w:line="240" w:lineRule="exact"/>
        <w:jc w:val="both"/>
        <w:rPr>
          <w:rFonts w:ascii="Century Gothic" w:hAnsi="Century Gothic" w:cs="Microsoft Sans Serif"/>
          <w:sz w:val="20"/>
          <w:szCs w:val="20"/>
        </w:rPr>
      </w:pPr>
    </w:p>
    <w:p w:rsidR="001B4021" w:rsidRDefault="001B4021" w:rsidP="00BF2502">
      <w:pPr>
        <w:tabs>
          <w:tab w:val="left" w:pos="2340"/>
          <w:tab w:val="left" w:pos="2520"/>
        </w:tabs>
        <w:spacing w:line="240" w:lineRule="exact"/>
        <w:jc w:val="both"/>
        <w:rPr>
          <w:rFonts w:ascii="Century Gothic" w:hAnsi="Century Gothic" w:cs="Microsoft Sans Serif"/>
          <w:sz w:val="20"/>
          <w:szCs w:val="20"/>
        </w:rPr>
      </w:pPr>
    </w:p>
    <w:p w:rsidR="00BF2502" w:rsidRDefault="00BF2502" w:rsidP="00BF2502">
      <w:pPr>
        <w:ind w:firstLine="720"/>
        <w:rPr>
          <w:rFonts w:ascii="Century Gothic" w:hAnsi="Century Gothic" w:cs="Microsoft Sans Serif"/>
          <w:sz w:val="20"/>
          <w:szCs w:val="20"/>
        </w:rPr>
      </w:pPr>
      <w:r w:rsidRPr="00DB4413">
        <w:rPr>
          <w:rFonts w:ascii="Century Gothic" w:hAnsi="Century Gothic" w:cs="Microsoft Sans Serif"/>
          <w:sz w:val="20"/>
          <w:szCs w:val="20"/>
        </w:rPr>
        <w:t>I hereby declare that all the above given information is true to the best of my knowledge.</w:t>
      </w:r>
    </w:p>
    <w:p w:rsidR="001B4021" w:rsidRPr="00DB4413" w:rsidRDefault="001B4021" w:rsidP="00BF2502">
      <w:pPr>
        <w:ind w:firstLine="720"/>
        <w:rPr>
          <w:rFonts w:ascii="Century Gothic" w:hAnsi="Century Gothic" w:cs="Microsoft Sans Serif"/>
          <w:sz w:val="20"/>
          <w:szCs w:val="20"/>
        </w:rPr>
      </w:pPr>
    </w:p>
    <w:p w:rsidR="00BF2502" w:rsidRPr="00DB4413" w:rsidRDefault="00BF2502" w:rsidP="00BF2502">
      <w:pPr>
        <w:tabs>
          <w:tab w:val="left" w:pos="2340"/>
          <w:tab w:val="left" w:pos="2520"/>
        </w:tabs>
        <w:spacing w:line="240" w:lineRule="exact"/>
        <w:jc w:val="both"/>
        <w:rPr>
          <w:rFonts w:ascii="Century Gothic" w:hAnsi="Century Gothic" w:cs="Microsoft Sans Serif"/>
          <w:sz w:val="20"/>
          <w:szCs w:val="20"/>
        </w:rPr>
      </w:pPr>
      <w:r w:rsidRPr="00DB4413">
        <w:rPr>
          <w:rFonts w:ascii="Century Gothic" w:hAnsi="Century Gothic" w:cs="Microsoft Sans Serif"/>
          <w:b/>
          <w:sz w:val="20"/>
          <w:szCs w:val="20"/>
        </w:rPr>
        <w:t>Date:</w:t>
      </w:r>
      <w:r w:rsidRPr="00DB4413">
        <w:rPr>
          <w:rFonts w:ascii="Century Gothic" w:hAnsi="Century Gothic" w:cs="Microsoft Sans Serif"/>
          <w:sz w:val="20"/>
          <w:szCs w:val="20"/>
        </w:rPr>
        <w:tab/>
      </w:r>
      <w:r w:rsidRPr="00DB4413">
        <w:rPr>
          <w:rFonts w:ascii="Century Gothic" w:hAnsi="Century Gothic" w:cs="Microsoft Sans Serif"/>
          <w:sz w:val="20"/>
          <w:szCs w:val="20"/>
        </w:rPr>
        <w:tab/>
      </w:r>
      <w:r w:rsidRPr="00DB4413">
        <w:rPr>
          <w:rFonts w:ascii="Century Gothic" w:hAnsi="Century Gothic" w:cs="Microsoft Sans Serif"/>
          <w:sz w:val="20"/>
          <w:szCs w:val="20"/>
        </w:rPr>
        <w:tab/>
      </w:r>
      <w:r w:rsidRPr="00DB4413">
        <w:rPr>
          <w:rFonts w:ascii="Century Gothic" w:hAnsi="Century Gothic" w:cs="Microsoft Sans Serif"/>
          <w:sz w:val="20"/>
          <w:szCs w:val="20"/>
        </w:rPr>
        <w:tab/>
      </w:r>
      <w:r w:rsidRPr="00DB4413">
        <w:rPr>
          <w:rFonts w:ascii="Century Gothic" w:hAnsi="Century Gothic" w:cs="Microsoft Sans Serif"/>
          <w:sz w:val="20"/>
          <w:szCs w:val="20"/>
        </w:rPr>
        <w:tab/>
      </w:r>
      <w:r w:rsidRPr="00DB4413">
        <w:rPr>
          <w:rFonts w:ascii="Century Gothic" w:hAnsi="Century Gothic" w:cs="Microsoft Sans Serif"/>
          <w:sz w:val="20"/>
          <w:szCs w:val="20"/>
        </w:rPr>
        <w:tab/>
      </w:r>
      <w:r w:rsidRPr="00DB4413">
        <w:rPr>
          <w:rFonts w:ascii="Century Gothic" w:hAnsi="Century Gothic" w:cs="Microsoft Sans Serif"/>
          <w:sz w:val="20"/>
          <w:szCs w:val="20"/>
        </w:rPr>
        <w:tab/>
      </w:r>
      <w:r w:rsidRPr="00DB4413">
        <w:rPr>
          <w:rFonts w:ascii="Century Gothic" w:hAnsi="Century Gothic" w:cs="Microsoft Sans Serif"/>
          <w:sz w:val="20"/>
          <w:szCs w:val="20"/>
        </w:rPr>
        <w:tab/>
        <w:t xml:space="preserve">           </w:t>
      </w:r>
      <w:r w:rsidR="00B77FDB">
        <w:rPr>
          <w:rFonts w:ascii="Century Gothic" w:hAnsi="Century Gothic" w:cs="Microsoft Sans Serif"/>
          <w:b/>
          <w:sz w:val="20"/>
          <w:szCs w:val="20"/>
        </w:rPr>
        <w:t xml:space="preserve">Poornima </w:t>
      </w:r>
      <w:r w:rsidR="001B4021">
        <w:rPr>
          <w:rFonts w:ascii="Century Gothic" w:hAnsi="Century Gothic" w:cs="Microsoft Sans Serif"/>
          <w:b/>
          <w:sz w:val="20"/>
          <w:szCs w:val="20"/>
        </w:rPr>
        <w:t>Varma</w:t>
      </w:r>
    </w:p>
    <w:sectPr w:rsidR="00BF2502" w:rsidRPr="00DB4413" w:rsidSect="00CC0BE1">
      <w:headerReference w:type="default" r:id="rId7"/>
      <w:footerReference w:type="even" r:id="rId8"/>
      <w:footerReference w:type="default" r:id="rId9"/>
      <w:footnotePr>
        <w:pos w:val="beneathText"/>
      </w:footnotePr>
      <w:pgSz w:w="11905" w:h="16837"/>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DFA" w:rsidRDefault="00797DFA">
      <w:r>
        <w:separator/>
      </w:r>
    </w:p>
  </w:endnote>
  <w:endnote w:type="continuationSeparator" w:id="0">
    <w:p w:rsidR="00797DFA" w:rsidRDefault="00797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20A" w:rsidRDefault="00D9120A" w:rsidP="00BF250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9120A" w:rsidRDefault="00D9120A" w:rsidP="00BF25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20A" w:rsidRDefault="00D9120A" w:rsidP="00BF250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29D8">
      <w:rPr>
        <w:rStyle w:val="PageNumber"/>
        <w:noProof/>
      </w:rPr>
      <w:t>2</w:t>
    </w:r>
    <w:r>
      <w:rPr>
        <w:rStyle w:val="PageNumber"/>
      </w:rPr>
      <w:fldChar w:fldCharType="end"/>
    </w:r>
  </w:p>
  <w:p w:rsidR="00D9120A" w:rsidRDefault="00D9120A">
    <w:r>
      <w:rPr>
        <w:rFonts w:ascii="Arial" w:hAnsi="Arial"/>
        <w:i/>
        <w:sz w:val="20"/>
      </w:rPr>
      <w:tab/>
    </w:r>
    <w:r>
      <w:rPr>
        <w:rFonts w:ascii="Arial" w:hAnsi="Arial"/>
        <w:i/>
        <w:sz w:val="20"/>
        <w:lang w:val="fr-FR"/>
      </w:rPr>
      <w:tab/>
    </w:r>
    <w:r>
      <w:rPr>
        <w:rStyle w:val="PageNumber"/>
        <w:i/>
        <w:sz w:val="20"/>
      </w:rPr>
      <w:fldChar w:fldCharType="begin"/>
    </w:r>
    <w:r>
      <w:rPr>
        <w:rStyle w:val="PageNumber"/>
        <w: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DFA" w:rsidRDefault="00797DFA">
      <w:r>
        <w:separator/>
      </w:r>
    </w:p>
  </w:footnote>
  <w:footnote w:type="continuationSeparator" w:id="0">
    <w:p w:rsidR="00797DFA" w:rsidRDefault="00797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20A" w:rsidRDefault="00D9120A" w:rsidP="00BF2502">
    <w:pPr>
      <w:pStyle w:val="Header"/>
      <w:tabs>
        <w:tab w:val="left" w:pos="2280"/>
      </w:tabs>
      <w:ind w:firstLine="2280"/>
      <w:jc w:val="center"/>
      <w:rPr>
        <w:rFonts w:ascii="Arial" w:hAnsi="Arial" w:cs="Arial"/>
        <w:i/>
        <w:sz w:val="20"/>
        <w:szCs w:val="20"/>
      </w:rPr>
    </w:pPr>
    <w:r>
      <w:rPr>
        <w:rFonts w:ascii="Arial" w:hAnsi="Arial" w:cs="Arial"/>
        <w:i/>
        <w:sz w:val="20"/>
        <w:szCs w:val="20"/>
      </w:rPr>
      <w:tab/>
      <w:t xml:space="preserve">      </w:t>
    </w:r>
    <w:r>
      <w:rPr>
        <w:rFonts w:ascii="Arial" w:hAnsi="Arial" w:cs="Arial"/>
        <w:i/>
        <w:sz w:val="20"/>
        <w:szCs w:val="20"/>
      </w:rPr>
      <w:tab/>
    </w:r>
    <w:r>
      <w:rPr>
        <w:rFonts w:ascii="Arial" w:hAnsi="Arial" w:cs="Arial"/>
        <w:i/>
        <w:sz w:val="20"/>
        <w:szCs w:val="20"/>
      </w:rPr>
      <w:tab/>
      <w:t xml:space="preserve">     </w:t>
    </w:r>
    <w:r w:rsidRPr="008E5276">
      <w:tab/>
      <w:t xml:space="preserve">                  </w:t>
    </w:r>
    <w:r>
      <w:t xml:space="preserve">   </w:t>
    </w:r>
    <w:r w:rsidRPr="008E5276">
      <w:t xml:space="preserve">                                               </w:t>
    </w:r>
    <w:r>
      <w:t xml:space="preserve"> </w:t>
    </w:r>
    <w:r>
      <w:rPr>
        <w:rFonts w:ascii="Arial" w:hAnsi="Arial" w:cs="Arial"/>
        <w:i/>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3" w15:restartNumberingAfterBreak="0">
    <w:nsid w:val="00707947"/>
    <w:multiLevelType w:val="hybridMultilevel"/>
    <w:tmpl w:val="DD443C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482F10"/>
    <w:multiLevelType w:val="singleLevel"/>
    <w:tmpl w:val="04090009"/>
    <w:lvl w:ilvl="0">
      <w:start w:val="1"/>
      <w:numFmt w:val="bullet"/>
      <w:lvlText w:val=""/>
      <w:lvlJc w:val="left"/>
      <w:pPr>
        <w:tabs>
          <w:tab w:val="num" w:pos="360"/>
        </w:tabs>
        <w:ind w:left="360" w:hanging="360"/>
      </w:pPr>
      <w:rPr>
        <w:rFonts w:ascii="Wingdings" w:hAnsi="Wingdings" w:cs="Times New Roman" w:hint="default"/>
      </w:rPr>
    </w:lvl>
  </w:abstractNum>
  <w:abstractNum w:abstractNumId="5" w15:restartNumberingAfterBreak="0">
    <w:nsid w:val="139D10E0"/>
    <w:multiLevelType w:val="hybridMultilevel"/>
    <w:tmpl w:val="CC4E83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F228B"/>
    <w:multiLevelType w:val="hybridMultilevel"/>
    <w:tmpl w:val="E17841D8"/>
    <w:lvl w:ilvl="0" w:tplc="04090001">
      <w:start w:val="1"/>
      <w:numFmt w:val="bullet"/>
      <w:lvlText w:val=""/>
      <w:lvlJc w:val="left"/>
      <w:pPr>
        <w:tabs>
          <w:tab w:val="num" w:pos="-270"/>
        </w:tabs>
        <w:ind w:left="-270" w:hanging="360"/>
      </w:pPr>
      <w:rPr>
        <w:rFonts w:ascii="Symbol" w:hAnsi="Symbol" w:cs="Symbol" w:hint="default"/>
      </w:rPr>
    </w:lvl>
    <w:lvl w:ilvl="1" w:tplc="04090003">
      <w:start w:val="1"/>
      <w:numFmt w:val="bullet"/>
      <w:lvlText w:val="o"/>
      <w:lvlJc w:val="left"/>
      <w:pPr>
        <w:tabs>
          <w:tab w:val="num" w:pos="450"/>
        </w:tabs>
        <w:ind w:left="450" w:hanging="360"/>
      </w:pPr>
      <w:rPr>
        <w:rFonts w:ascii="Courier New" w:hAnsi="Courier New" w:cs="Courier New" w:hint="default"/>
      </w:rPr>
    </w:lvl>
    <w:lvl w:ilvl="2" w:tplc="04090005">
      <w:start w:val="1"/>
      <w:numFmt w:val="bullet"/>
      <w:lvlText w:val=""/>
      <w:lvlJc w:val="left"/>
      <w:pPr>
        <w:tabs>
          <w:tab w:val="num" w:pos="1170"/>
        </w:tabs>
        <w:ind w:left="1170" w:hanging="360"/>
      </w:pPr>
      <w:rPr>
        <w:rFonts w:ascii="Wingdings" w:hAnsi="Wingdings" w:cs="Wingdings" w:hint="default"/>
      </w:rPr>
    </w:lvl>
    <w:lvl w:ilvl="3" w:tplc="04090001">
      <w:start w:val="1"/>
      <w:numFmt w:val="bullet"/>
      <w:lvlText w:val=""/>
      <w:lvlJc w:val="left"/>
      <w:pPr>
        <w:tabs>
          <w:tab w:val="num" w:pos="1890"/>
        </w:tabs>
        <w:ind w:left="1890" w:hanging="360"/>
      </w:pPr>
      <w:rPr>
        <w:rFonts w:ascii="Symbol" w:hAnsi="Symbol" w:cs="Symbol" w:hint="default"/>
      </w:rPr>
    </w:lvl>
    <w:lvl w:ilvl="4" w:tplc="04090003">
      <w:start w:val="1"/>
      <w:numFmt w:val="bullet"/>
      <w:lvlText w:val="o"/>
      <w:lvlJc w:val="left"/>
      <w:pPr>
        <w:tabs>
          <w:tab w:val="num" w:pos="2610"/>
        </w:tabs>
        <w:ind w:left="2610" w:hanging="360"/>
      </w:pPr>
      <w:rPr>
        <w:rFonts w:ascii="Courier New" w:hAnsi="Courier New" w:cs="Courier New" w:hint="default"/>
      </w:rPr>
    </w:lvl>
    <w:lvl w:ilvl="5" w:tplc="04090005">
      <w:start w:val="1"/>
      <w:numFmt w:val="bullet"/>
      <w:lvlText w:val=""/>
      <w:lvlJc w:val="left"/>
      <w:pPr>
        <w:tabs>
          <w:tab w:val="num" w:pos="3330"/>
        </w:tabs>
        <w:ind w:left="3330" w:hanging="360"/>
      </w:pPr>
      <w:rPr>
        <w:rFonts w:ascii="Wingdings" w:hAnsi="Wingdings" w:cs="Wingdings" w:hint="default"/>
      </w:rPr>
    </w:lvl>
    <w:lvl w:ilvl="6" w:tplc="04090001">
      <w:start w:val="1"/>
      <w:numFmt w:val="bullet"/>
      <w:lvlText w:val=""/>
      <w:lvlJc w:val="left"/>
      <w:pPr>
        <w:tabs>
          <w:tab w:val="num" w:pos="4050"/>
        </w:tabs>
        <w:ind w:left="4050" w:hanging="360"/>
      </w:pPr>
      <w:rPr>
        <w:rFonts w:ascii="Symbol" w:hAnsi="Symbol" w:cs="Symbol" w:hint="default"/>
      </w:rPr>
    </w:lvl>
    <w:lvl w:ilvl="7" w:tplc="04090003">
      <w:start w:val="1"/>
      <w:numFmt w:val="bullet"/>
      <w:lvlText w:val="o"/>
      <w:lvlJc w:val="left"/>
      <w:pPr>
        <w:tabs>
          <w:tab w:val="num" w:pos="4770"/>
        </w:tabs>
        <w:ind w:left="4770" w:hanging="360"/>
      </w:pPr>
      <w:rPr>
        <w:rFonts w:ascii="Courier New" w:hAnsi="Courier New" w:cs="Courier New" w:hint="default"/>
      </w:rPr>
    </w:lvl>
    <w:lvl w:ilvl="8" w:tplc="04090005">
      <w:start w:val="1"/>
      <w:numFmt w:val="bullet"/>
      <w:lvlText w:val=""/>
      <w:lvlJc w:val="left"/>
      <w:pPr>
        <w:tabs>
          <w:tab w:val="num" w:pos="5490"/>
        </w:tabs>
        <w:ind w:left="5490" w:hanging="360"/>
      </w:pPr>
      <w:rPr>
        <w:rFonts w:ascii="Wingdings" w:hAnsi="Wingdings" w:cs="Wingdings" w:hint="default"/>
      </w:rPr>
    </w:lvl>
  </w:abstractNum>
  <w:abstractNum w:abstractNumId="7" w15:restartNumberingAfterBreak="0">
    <w:nsid w:val="20690C14"/>
    <w:multiLevelType w:val="hybridMultilevel"/>
    <w:tmpl w:val="25905AF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9BA7180"/>
    <w:multiLevelType w:val="hybridMultilevel"/>
    <w:tmpl w:val="F1DAD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D47850"/>
    <w:multiLevelType w:val="hybridMultilevel"/>
    <w:tmpl w:val="ED3487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E8B2379"/>
    <w:multiLevelType w:val="hybridMultilevel"/>
    <w:tmpl w:val="3C2A8C1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71D7222"/>
    <w:multiLevelType w:val="hybridMultilevel"/>
    <w:tmpl w:val="94E8FF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E7021D"/>
    <w:multiLevelType w:val="hybridMultilevel"/>
    <w:tmpl w:val="5C78FD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A9664B7"/>
    <w:multiLevelType w:val="hybridMultilevel"/>
    <w:tmpl w:val="2B42DDF6"/>
    <w:lvl w:ilvl="0" w:tplc="A3CA2C0A">
      <w:start w:val="1"/>
      <w:numFmt w:val="bullet"/>
      <w:lvlText w:val="•"/>
      <w:lvlJc w:val="left"/>
      <w:pPr>
        <w:tabs>
          <w:tab w:val="num" w:pos="720"/>
        </w:tabs>
        <w:ind w:left="720" w:hanging="360"/>
      </w:pPr>
      <w:rPr>
        <w:rFonts w:ascii="Arial" w:hAnsi="Arial" w:hint="default"/>
      </w:rPr>
    </w:lvl>
    <w:lvl w:ilvl="1" w:tplc="F63636AC" w:tentative="1">
      <w:start w:val="1"/>
      <w:numFmt w:val="bullet"/>
      <w:lvlText w:val="•"/>
      <w:lvlJc w:val="left"/>
      <w:pPr>
        <w:tabs>
          <w:tab w:val="num" w:pos="1440"/>
        </w:tabs>
        <w:ind w:left="1440" w:hanging="360"/>
      </w:pPr>
      <w:rPr>
        <w:rFonts w:ascii="Arial" w:hAnsi="Arial" w:hint="default"/>
      </w:rPr>
    </w:lvl>
    <w:lvl w:ilvl="2" w:tplc="AEC40D02" w:tentative="1">
      <w:start w:val="1"/>
      <w:numFmt w:val="bullet"/>
      <w:lvlText w:val="•"/>
      <w:lvlJc w:val="left"/>
      <w:pPr>
        <w:tabs>
          <w:tab w:val="num" w:pos="2160"/>
        </w:tabs>
        <w:ind w:left="2160" w:hanging="360"/>
      </w:pPr>
      <w:rPr>
        <w:rFonts w:ascii="Arial" w:hAnsi="Arial" w:hint="default"/>
      </w:rPr>
    </w:lvl>
    <w:lvl w:ilvl="3" w:tplc="6CD6E4DC" w:tentative="1">
      <w:start w:val="1"/>
      <w:numFmt w:val="bullet"/>
      <w:lvlText w:val="•"/>
      <w:lvlJc w:val="left"/>
      <w:pPr>
        <w:tabs>
          <w:tab w:val="num" w:pos="2880"/>
        </w:tabs>
        <w:ind w:left="2880" w:hanging="360"/>
      </w:pPr>
      <w:rPr>
        <w:rFonts w:ascii="Arial" w:hAnsi="Arial" w:hint="default"/>
      </w:rPr>
    </w:lvl>
    <w:lvl w:ilvl="4" w:tplc="892CF5DE" w:tentative="1">
      <w:start w:val="1"/>
      <w:numFmt w:val="bullet"/>
      <w:lvlText w:val="•"/>
      <w:lvlJc w:val="left"/>
      <w:pPr>
        <w:tabs>
          <w:tab w:val="num" w:pos="3600"/>
        </w:tabs>
        <w:ind w:left="3600" w:hanging="360"/>
      </w:pPr>
      <w:rPr>
        <w:rFonts w:ascii="Arial" w:hAnsi="Arial" w:hint="default"/>
      </w:rPr>
    </w:lvl>
    <w:lvl w:ilvl="5" w:tplc="FA2CEF6A" w:tentative="1">
      <w:start w:val="1"/>
      <w:numFmt w:val="bullet"/>
      <w:lvlText w:val="•"/>
      <w:lvlJc w:val="left"/>
      <w:pPr>
        <w:tabs>
          <w:tab w:val="num" w:pos="4320"/>
        </w:tabs>
        <w:ind w:left="4320" w:hanging="360"/>
      </w:pPr>
      <w:rPr>
        <w:rFonts w:ascii="Arial" w:hAnsi="Arial" w:hint="default"/>
      </w:rPr>
    </w:lvl>
    <w:lvl w:ilvl="6" w:tplc="439C0AB4" w:tentative="1">
      <w:start w:val="1"/>
      <w:numFmt w:val="bullet"/>
      <w:lvlText w:val="•"/>
      <w:lvlJc w:val="left"/>
      <w:pPr>
        <w:tabs>
          <w:tab w:val="num" w:pos="5040"/>
        </w:tabs>
        <w:ind w:left="5040" w:hanging="360"/>
      </w:pPr>
      <w:rPr>
        <w:rFonts w:ascii="Arial" w:hAnsi="Arial" w:hint="default"/>
      </w:rPr>
    </w:lvl>
    <w:lvl w:ilvl="7" w:tplc="EC6C7946" w:tentative="1">
      <w:start w:val="1"/>
      <w:numFmt w:val="bullet"/>
      <w:lvlText w:val="•"/>
      <w:lvlJc w:val="left"/>
      <w:pPr>
        <w:tabs>
          <w:tab w:val="num" w:pos="5760"/>
        </w:tabs>
        <w:ind w:left="5760" w:hanging="360"/>
      </w:pPr>
      <w:rPr>
        <w:rFonts w:ascii="Arial" w:hAnsi="Arial" w:hint="default"/>
      </w:rPr>
    </w:lvl>
    <w:lvl w:ilvl="8" w:tplc="08B6A8F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BC616FB"/>
    <w:multiLevelType w:val="hybridMultilevel"/>
    <w:tmpl w:val="BC442C4C"/>
    <w:lvl w:ilvl="0" w:tplc="B3B82EA8">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B76C9F"/>
    <w:multiLevelType w:val="hybridMultilevel"/>
    <w:tmpl w:val="E342F3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6521584"/>
    <w:multiLevelType w:val="hybridMultilevel"/>
    <w:tmpl w:val="6AD4B9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9"/>
  </w:num>
  <w:num w:numId="6">
    <w:abstractNumId w:val="10"/>
  </w:num>
  <w:num w:numId="7">
    <w:abstractNumId w:val="6"/>
  </w:num>
  <w:num w:numId="8">
    <w:abstractNumId w:val="14"/>
  </w:num>
  <w:num w:numId="9">
    <w:abstractNumId w:val="11"/>
  </w:num>
  <w:num w:numId="10">
    <w:abstractNumId w:val="15"/>
  </w:num>
  <w:num w:numId="11">
    <w:abstractNumId w:val="3"/>
  </w:num>
  <w:num w:numId="12">
    <w:abstractNumId w:val="16"/>
  </w:num>
  <w:num w:numId="13">
    <w:abstractNumId w:val="12"/>
  </w:num>
  <w:num w:numId="14">
    <w:abstractNumId w:val="7"/>
  </w:num>
  <w:num w:numId="15">
    <w:abstractNumId w:val="5"/>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fr-FR" w:vendorID="64" w:dllVersion="131078"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502"/>
    <w:rsid w:val="00001381"/>
    <w:rsid w:val="00001AD2"/>
    <w:rsid w:val="00007B83"/>
    <w:rsid w:val="00013046"/>
    <w:rsid w:val="0001422F"/>
    <w:rsid w:val="000152F3"/>
    <w:rsid w:val="00016AF3"/>
    <w:rsid w:val="00020EFB"/>
    <w:rsid w:val="00022846"/>
    <w:rsid w:val="00024930"/>
    <w:rsid w:val="00025E70"/>
    <w:rsid w:val="00026292"/>
    <w:rsid w:val="00032C85"/>
    <w:rsid w:val="0003630F"/>
    <w:rsid w:val="00046BCC"/>
    <w:rsid w:val="00047FD8"/>
    <w:rsid w:val="00053CCF"/>
    <w:rsid w:val="000546E0"/>
    <w:rsid w:val="00055189"/>
    <w:rsid w:val="000571BD"/>
    <w:rsid w:val="00063A12"/>
    <w:rsid w:val="0007489B"/>
    <w:rsid w:val="00080275"/>
    <w:rsid w:val="00085B20"/>
    <w:rsid w:val="000877FC"/>
    <w:rsid w:val="00087809"/>
    <w:rsid w:val="0009317B"/>
    <w:rsid w:val="000B0A6F"/>
    <w:rsid w:val="000B69EF"/>
    <w:rsid w:val="000B7942"/>
    <w:rsid w:val="000C0EC0"/>
    <w:rsid w:val="000C2AD2"/>
    <w:rsid w:val="000C41C5"/>
    <w:rsid w:val="000C4617"/>
    <w:rsid w:val="000C5D59"/>
    <w:rsid w:val="000C7205"/>
    <w:rsid w:val="000C7D02"/>
    <w:rsid w:val="000D04CD"/>
    <w:rsid w:val="000E528C"/>
    <w:rsid w:val="000F3F9A"/>
    <w:rsid w:val="000F4230"/>
    <w:rsid w:val="00101141"/>
    <w:rsid w:val="001014D6"/>
    <w:rsid w:val="001025B7"/>
    <w:rsid w:val="00103531"/>
    <w:rsid w:val="00110135"/>
    <w:rsid w:val="00113D09"/>
    <w:rsid w:val="00114361"/>
    <w:rsid w:val="00114EB4"/>
    <w:rsid w:val="00115B58"/>
    <w:rsid w:val="00116061"/>
    <w:rsid w:val="001163C8"/>
    <w:rsid w:val="00117F4F"/>
    <w:rsid w:val="001231D8"/>
    <w:rsid w:val="00131455"/>
    <w:rsid w:val="001347E8"/>
    <w:rsid w:val="001360B5"/>
    <w:rsid w:val="00136ACC"/>
    <w:rsid w:val="00136F39"/>
    <w:rsid w:val="00143634"/>
    <w:rsid w:val="001459AF"/>
    <w:rsid w:val="00152040"/>
    <w:rsid w:val="00153787"/>
    <w:rsid w:val="00153843"/>
    <w:rsid w:val="0015692B"/>
    <w:rsid w:val="0016077D"/>
    <w:rsid w:val="00161A11"/>
    <w:rsid w:val="0016261B"/>
    <w:rsid w:val="00163D95"/>
    <w:rsid w:val="00163EB4"/>
    <w:rsid w:val="0016402B"/>
    <w:rsid w:val="00180652"/>
    <w:rsid w:val="00181CEA"/>
    <w:rsid w:val="00182AA1"/>
    <w:rsid w:val="00183CE5"/>
    <w:rsid w:val="001957E5"/>
    <w:rsid w:val="001974A4"/>
    <w:rsid w:val="001A29B5"/>
    <w:rsid w:val="001B10C6"/>
    <w:rsid w:val="001B4021"/>
    <w:rsid w:val="001C2A32"/>
    <w:rsid w:val="001C3429"/>
    <w:rsid w:val="001D5C3D"/>
    <w:rsid w:val="001E21FE"/>
    <w:rsid w:val="001F08E7"/>
    <w:rsid w:val="001F0F6B"/>
    <w:rsid w:val="001F37B6"/>
    <w:rsid w:val="001F490E"/>
    <w:rsid w:val="0020228A"/>
    <w:rsid w:val="00206351"/>
    <w:rsid w:val="00206C7A"/>
    <w:rsid w:val="0021308E"/>
    <w:rsid w:val="002137DC"/>
    <w:rsid w:val="00221904"/>
    <w:rsid w:val="00222897"/>
    <w:rsid w:val="00225CC0"/>
    <w:rsid w:val="002444A2"/>
    <w:rsid w:val="002464E0"/>
    <w:rsid w:val="0025689A"/>
    <w:rsid w:val="00256DB3"/>
    <w:rsid w:val="00257C9E"/>
    <w:rsid w:val="002633BE"/>
    <w:rsid w:val="002665C2"/>
    <w:rsid w:val="00270189"/>
    <w:rsid w:val="0027122F"/>
    <w:rsid w:val="002722D6"/>
    <w:rsid w:val="00273C8A"/>
    <w:rsid w:val="002744AA"/>
    <w:rsid w:val="002765C3"/>
    <w:rsid w:val="002779D9"/>
    <w:rsid w:val="00285086"/>
    <w:rsid w:val="00295A76"/>
    <w:rsid w:val="002A0E07"/>
    <w:rsid w:val="002A243C"/>
    <w:rsid w:val="002A400D"/>
    <w:rsid w:val="002B1C5D"/>
    <w:rsid w:val="002B3C35"/>
    <w:rsid w:val="002B543F"/>
    <w:rsid w:val="002C0DDF"/>
    <w:rsid w:val="002C21B9"/>
    <w:rsid w:val="002C4995"/>
    <w:rsid w:val="002D10AC"/>
    <w:rsid w:val="002D152E"/>
    <w:rsid w:val="002E0D11"/>
    <w:rsid w:val="002E25B7"/>
    <w:rsid w:val="002E519A"/>
    <w:rsid w:val="002E7F43"/>
    <w:rsid w:val="00300E03"/>
    <w:rsid w:val="0030234E"/>
    <w:rsid w:val="00307309"/>
    <w:rsid w:val="00307EF0"/>
    <w:rsid w:val="00316F5E"/>
    <w:rsid w:val="0032536D"/>
    <w:rsid w:val="00334985"/>
    <w:rsid w:val="00335D14"/>
    <w:rsid w:val="00340857"/>
    <w:rsid w:val="00342E78"/>
    <w:rsid w:val="00342FDD"/>
    <w:rsid w:val="00344EC7"/>
    <w:rsid w:val="003464F4"/>
    <w:rsid w:val="00346B4B"/>
    <w:rsid w:val="00352712"/>
    <w:rsid w:val="003554E2"/>
    <w:rsid w:val="00355E9E"/>
    <w:rsid w:val="00356F24"/>
    <w:rsid w:val="003624B3"/>
    <w:rsid w:val="00363A90"/>
    <w:rsid w:val="003654C6"/>
    <w:rsid w:val="003731E8"/>
    <w:rsid w:val="00376FC0"/>
    <w:rsid w:val="00381833"/>
    <w:rsid w:val="00385026"/>
    <w:rsid w:val="003934F9"/>
    <w:rsid w:val="00393A1B"/>
    <w:rsid w:val="00394A2B"/>
    <w:rsid w:val="003A3C3D"/>
    <w:rsid w:val="003B17F1"/>
    <w:rsid w:val="003B4ED8"/>
    <w:rsid w:val="003B7BAC"/>
    <w:rsid w:val="003C3770"/>
    <w:rsid w:val="003C503E"/>
    <w:rsid w:val="003D70E2"/>
    <w:rsid w:val="003D7622"/>
    <w:rsid w:val="003E1AD5"/>
    <w:rsid w:val="003E1C9E"/>
    <w:rsid w:val="003E1D0C"/>
    <w:rsid w:val="003E7837"/>
    <w:rsid w:val="003F2B26"/>
    <w:rsid w:val="003F4652"/>
    <w:rsid w:val="004007D8"/>
    <w:rsid w:val="00400EE6"/>
    <w:rsid w:val="00400FFE"/>
    <w:rsid w:val="00403353"/>
    <w:rsid w:val="00404DA0"/>
    <w:rsid w:val="00407890"/>
    <w:rsid w:val="00412C62"/>
    <w:rsid w:val="00414A5E"/>
    <w:rsid w:val="004176B7"/>
    <w:rsid w:val="00417911"/>
    <w:rsid w:val="00417A77"/>
    <w:rsid w:val="00417AC1"/>
    <w:rsid w:val="0042447F"/>
    <w:rsid w:val="00424E62"/>
    <w:rsid w:val="00432505"/>
    <w:rsid w:val="00435ED6"/>
    <w:rsid w:val="004377B2"/>
    <w:rsid w:val="004419F7"/>
    <w:rsid w:val="00441C5F"/>
    <w:rsid w:val="004428B5"/>
    <w:rsid w:val="00445C25"/>
    <w:rsid w:val="004462CF"/>
    <w:rsid w:val="004567B5"/>
    <w:rsid w:val="00460535"/>
    <w:rsid w:val="00465122"/>
    <w:rsid w:val="0046604C"/>
    <w:rsid w:val="004711D0"/>
    <w:rsid w:val="00471CD6"/>
    <w:rsid w:val="00472D57"/>
    <w:rsid w:val="00474524"/>
    <w:rsid w:val="004804DE"/>
    <w:rsid w:val="0049015E"/>
    <w:rsid w:val="00492D36"/>
    <w:rsid w:val="00493343"/>
    <w:rsid w:val="00494C32"/>
    <w:rsid w:val="004A3BB7"/>
    <w:rsid w:val="004A407F"/>
    <w:rsid w:val="004B0461"/>
    <w:rsid w:val="004B0B11"/>
    <w:rsid w:val="004B2E68"/>
    <w:rsid w:val="004B314E"/>
    <w:rsid w:val="004B5C9E"/>
    <w:rsid w:val="004C558D"/>
    <w:rsid w:val="004C797A"/>
    <w:rsid w:val="004D2138"/>
    <w:rsid w:val="004E7C10"/>
    <w:rsid w:val="004F165E"/>
    <w:rsid w:val="004F2149"/>
    <w:rsid w:val="004F3518"/>
    <w:rsid w:val="004F44D4"/>
    <w:rsid w:val="00503429"/>
    <w:rsid w:val="00504220"/>
    <w:rsid w:val="00510F4F"/>
    <w:rsid w:val="00512CFB"/>
    <w:rsid w:val="005170F9"/>
    <w:rsid w:val="00517EB1"/>
    <w:rsid w:val="00524B3F"/>
    <w:rsid w:val="00532A38"/>
    <w:rsid w:val="00537C6A"/>
    <w:rsid w:val="005425A0"/>
    <w:rsid w:val="00543C7C"/>
    <w:rsid w:val="00544954"/>
    <w:rsid w:val="00551E92"/>
    <w:rsid w:val="00561D3E"/>
    <w:rsid w:val="00561E20"/>
    <w:rsid w:val="00562CF1"/>
    <w:rsid w:val="00566DA8"/>
    <w:rsid w:val="00570AA0"/>
    <w:rsid w:val="005712C3"/>
    <w:rsid w:val="00571999"/>
    <w:rsid w:val="005735CC"/>
    <w:rsid w:val="00574111"/>
    <w:rsid w:val="005741DB"/>
    <w:rsid w:val="0057441B"/>
    <w:rsid w:val="00576BA1"/>
    <w:rsid w:val="00577BCE"/>
    <w:rsid w:val="005806BA"/>
    <w:rsid w:val="00581480"/>
    <w:rsid w:val="00583501"/>
    <w:rsid w:val="00587129"/>
    <w:rsid w:val="00592C52"/>
    <w:rsid w:val="005931BE"/>
    <w:rsid w:val="00593C22"/>
    <w:rsid w:val="005948DD"/>
    <w:rsid w:val="005A700A"/>
    <w:rsid w:val="005B21C3"/>
    <w:rsid w:val="005B3056"/>
    <w:rsid w:val="005B5875"/>
    <w:rsid w:val="005B7340"/>
    <w:rsid w:val="005C1A7E"/>
    <w:rsid w:val="005C2680"/>
    <w:rsid w:val="005D0400"/>
    <w:rsid w:val="005D0634"/>
    <w:rsid w:val="005D0F21"/>
    <w:rsid w:val="005D1515"/>
    <w:rsid w:val="005D2DB8"/>
    <w:rsid w:val="005E2DE0"/>
    <w:rsid w:val="005E434B"/>
    <w:rsid w:val="005E7AB1"/>
    <w:rsid w:val="005F1345"/>
    <w:rsid w:val="005F2F61"/>
    <w:rsid w:val="005F60B6"/>
    <w:rsid w:val="005F63B1"/>
    <w:rsid w:val="005F71E4"/>
    <w:rsid w:val="005F762C"/>
    <w:rsid w:val="006009AB"/>
    <w:rsid w:val="0060585E"/>
    <w:rsid w:val="00605912"/>
    <w:rsid w:val="006063D9"/>
    <w:rsid w:val="00611F73"/>
    <w:rsid w:val="006142F0"/>
    <w:rsid w:val="0061550B"/>
    <w:rsid w:val="00615C13"/>
    <w:rsid w:val="00615C94"/>
    <w:rsid w:val="006174A8"/>
    <w:rsid w:val="00617EDE"/>
    <w:rsid w:val="0062004B"/>
    <w:rsid w:val="006213F6"/>
    <w:rsid w:val="0062382D"/>
    <w:rsid w:val="0063027E"/>
    <w:rsid w:val="00633521"/>
    <w:rsid w:val="006378D1"/>
    <w:rsid w:val="006449D4"/>
    <w:rsid w:val="00651EE7"/>
    <w:rsid w:val="006529DA"/>
    <w:rsid w:val="0065468D"/>
    <w:rsid w:val="00655275"/>
    <w:rsid w:val="006600CB"/>
    <w:rsid w:val="0066029D"/>
    <w:rsid w:val="00662979"/>
    <w:rsid w:val="00662D45"/>
    <w:rsid w:val="00667C6E"/>
    <w:rsid w:val="0067591D"/>
    <w:rsid w:val="0068069E"/>
    <w:rsid w:val="00684EAA"/>
    <w:rsid w:val="00686AF8"/>
    <w:rsid w:val="006902D1"/>
    <w:rsid w:val="00690A57"/>
    <w:rsid w:val="00692EC2"/>
    <w:rsid w:val="00697026"/>
    <w:rsid w:val="006A120B"/>
    <w:rsid w:val="006A3A54"/>
    <w:rsid w:val="006A7449"/>
    <w:rsid w:val="006B11FA"/>
    <w:rsid w:val="006B154D"/>
    <w:rsid w:val="006B1C84"/>
    <w:rsid w:val="006B3E97"/>
    <w:rsid w:val="006B453A"/>
    <w:rsid w:val="006B4690"/>
    <w:rsid w:val="006B4D72"/>
    <w:rsid w:val="006B549E"/>
    <w:rsid w:val="006D0644"/>
    <w:rsid w:val="006D5518"/>
    <w:rsid w:val="006E2309"/>
    <w:rsid w:val="006E5DA0"/>
    <w:rsid w:val="0070738E"/>
    <w:rsid w:val="0071559B"/>
    <w:rsid w:val="0071729E"/>
    <w:rsid w:val="007178E6"/>
    <w:rsid w:val="0072228D"/>
    <w:rsid w:val="00725727"/>
    <w:rsid w:val="0073731C"/>
    <w:rsid w:val="00740A92"/>
    <w:rsid w:val="00742793"/>
    <w:rsid w:val="00745849"/>
    <w:rsid w:val="0074643B"/>
    <w:rsid w:val="00751812"/>
    <w:rsid w:val="0076124B"/>
    <w:rsid w:val="0076153F"/>
    <w:rsid w:val="00764914"/>
    <w:rsid w:val="00770843"/>
    <w:rsid w:val="00770F01"/>
    <w:rsid w:val="00772C0E"/>
    <w:rsid w:val="00776993"/>
    <w:rsid w:val="0079184F"/>
    <w:rsid w:val="00797DFA"/>
    <w:rsid w:val="007A2499"/>
    <w:rsid w:val="007A52F7"/>
    <w:rsid w:val="007A6D10"/>
    <w:rsid w:val="007B055B"/>
    <w:rsid w:val="007B547E"/>
    <w:rsid w:val="007B5E2F"/>
    <w:rsid w:val="007B7A85"/>
    <w:rsid w:val="007C43F4"/>
    <w:rsid w:val="007D114A"/>
    <w:rsid w:val="007D2299"/>
    <w:rsid w:val="007D439E"/>
    <w:rsid w:val="007D5CD7"/>
    <w:rsid w:val="007D5F61"/>
    <w:rsid w:val="007F14E9"/>
    <w:rsid w:val="007F26CB"/>
    <w:rsid w:val="007F2AB1"/>
    <w:rsid w:val="007F4902"/>
    <w:rsid w:val="007F5FE2"/>
    <w:rsid w:val="0080118D"/>
    <w:rsid w:val="00804471"/>
    <w:rsid w:val="00804BA1"/>
    <w:rsid w:val="008058EB"/>
    <w:rsid w:val="008102AD"/>
    <w:rsid w:val="0081080E"/>
    <w:rsid w:val="008152E0"/>
    <w:rsid w:val="0081567C"/>
    <w:rsid w:val="008176FA"/>
    <w:rsid w:val="00820F57"/>
    <w:rsid w:val="00822FC1"/>
    <w:rsid w:val="00826F07"/>
    <w:rsid w:val="00830BB4"/>
    <w:rsid w:val="00836186"/>
    <w:rsid w:val="00847948"/>
    <w:rsid w:val="00847FC3"/>
    <w:rsid w:val="00851806"/>
    <w:rsid w:val="00852758"/>
    <w:rsid w:val="008559A7"/>
    <w:rsid w:val="008634D5"/>
    <w:rsid w:val="00865747"/>
    <w:rsid w:val="00866062"/>
    <w:rsid w:val="00866C65"/>
    <w:rsid w:val="00872762"/>
    <w:rsid w:val="00876587"/>
    <w:rsid w:val="00880932"/>
    <w:rsid w:val="00880AE6"/>
    <w:rsid w:val="00881AE9"/>
    <w:rsid w:val="00882DC7"/>
    <w:rsid w:val="00884E41"/>
    <w:rsid w:val="00885808"/>
    <w:rsid w:val="008879BF"/>
    <w:rsid w:val="00890F79"/>
    <w:rsid w:val="008911BF"/>
    <w:rsid w:val="00893DE2"/>
    <w:rsid w:val="008A0EBD"/>
    <w:rsid w:val="008A15FA"/>
    <w:rsid w:val="008A40D6"/>
    <w:rsid w:val="008A4ACA"/>
    <w:rsid w:val="008A62F7"/>
    <w:rsid w:val="008A7959"/>
    <w:rsid w:val="008B3EA4"/>
    <w:rsid w:val="008B6081"/>
    <w:rsid w:val="008B7157"/>
    <w:rsid w:val="008B7540"/>
    <w:rsid w:val="008C14EB"/>
    <w:rsid w:val="008C1E8F"/>
    <w:rsid w:val="008D0BB9"/>
    <w:rsid w:val="008D3213"/>
    <w:rsid w:val="008E09C7"/>
    <w:rsid w:val="008E5B5F"/>
    <w:rsid w:val="008E5E2B"/>
    <w:rsid w:val="008E71E5"/>
    <w:rsid w:val="008F1277"/>
    <w:rsid w:val="008F2501"/>
    <w:rsid w:val="008F7343"/>
    <w:rsid w:val="0090019F"/>
    <w:rsid w:val="009047F4"/>
    <w:rsid w:val="00906CB0"/>
    <w:rsid w:val="00907400"/>
    <w:rsid w:val="009120D6"/>
    <w:rsid w:val="009155AF"/>
    <w:rsid w:val="00915F97"/>
    <w:rsid w:val="00920E04"/>
    <w:rsid w:val="00922F51"/>
    <w:rsid w:val="00927C2A"/>
    <w:rsid w:val="009325E9"/>
    <w:rsid w:val="0093415A"/>
    <w:rsid w:val="00940EC6"/>
    <w:rsid w:val="00941F1E"/>
    <w:rsid w:val="009439F3"/>
    <w:rsid w:val="00957FF5"/>
    <w:rsid w:val="00961280"/>
    <w:rsid w:val="0096137A"/>
    <w:rsid w:val="00961F54"/>
    <w:rsid w:val="009717D4"/>
    <w:rsid w:val="0097289E"/>
    <w:rsid w:val="00976D11"/>
    <w:rsid w:val="00986890"/>
    <w:rsid w:val="00991DED"/>
    <w:rsid w:val="00993353"/>
    <w:rsid w:val="009934C9"/>
    <w:rsid w:val="00994633"/>
    <w:rsid w:val="009A75AF"/>
    <w:rsid w:val="009B190B"/>
    <w:rsid w:val="009B3007"/>
    <w:rsid w:val="009B47FA"/>
    <w:rsid w:val="009B71D8"/>
    <w:rsid w:val="009D2456"/>
    <w:rsid w:val="009E243A"/>
    <w:rsid w:val="009E746E"/>
    <w:rsid w:val="009E7737"/>
    <w:rsid w:val="009F26BC"/>
    <w:rsid w:val="009F29F2"/>
    <w:rsid w:val="009F56DF"/>
    <w:rsid w:val="00A0182F"/>
    <w:rsid w:val="00A02428"/>
    <w:rsid w:val="00A0315D"/>
    <w:rsid w:val="00A041BB"/>
    <w:rsid w:val="00A060F3"/>
    <w:rsid w:val="00A1151B"/>
    <w:rsid w:val="00A22969"/>
    <w:rsid w:val="00A2490E"/>
    <w:rsid w:val="00A25C0B"/>
    <w:rsid w:val="00A27376"/>
    <w:rsid w:val="00A27BA4"/>
    <w:rsid w:val="00A27E11"/>
    <w:rsid w:val="00A3518B"/>
    <w:rsid w:val="00A36950"/>
    <w:rsid w:val="00A43609"/>
    <w:rsid w:val="00A4489B"/>
    <w:rsid w:val="00A4570F"/>
    <w:rsid w:val="00A51461"/>
    <w:rsid w:val="00A51CD8"/>
    <w:rsid w:val="00A51CED"/>
    <w:rsid w:val="00A56AD0"/>
    <w:rsid w:val="00A7067C"/>
    <w:rsid w:val="00A7098B"/>
    <w:rsid w:val="00A71DF3"/>
    <w:rsid w:val="00A80231"/>
    <w:rsid w:val="00A82B6E"/>
    <w:rsid w:val="00A8467A"/>
    <w:rsid w:val="00A94C7B"/>
    <w:rsid w:val="00AA0E41"/>
    <w:rsid w:val="00AA5DE7"/>
    <w:rsid w:val="00AB0290"/>
    <w:rsid w:val="00AB3891"/>
    <w:rsid w:val="00AB4D0C"/>
    <w:rsid w:val="00AC50C7"/>
    <w:rsid w:val="00AD1211"/>
    <w:rsid w:val="00AD532E"/>
    <w:rsid w:val="00AD6A35"/>
    <w:rsid w:val="00AE0F7C"/>
    <w:rsid w:val="00AE2AF1"/>
    <w:rsid w:val="00AF34F8"/>
    <w:rsid w:val="00AF7181"/>
    <w:rsid w:val="00AF761F"/>
    <w:rsid w:val="00B1104F"/>
    <w:rsid w:val="00B1692B"/>
    <w:rsid w:val="00B21504"/>
    <w:rsid w:val="00B226BD"/>
    <w:rsid w:val="00B22FE4"/>
    <w:rsid w:val="00B25DFB"/>
    <w:rsid w:val="00B407F1"/>
    <w:rsid w:val="00B44FD4"/>
    <w:rsid w:val="00B51C5B"/>
    <w:rsid w:val="00B56811"/>
    <w:rsid w:val="00B5742E"/>
    <w:rsid w:val="00B60601"/>
    <w:rsid w:val="00B63DFC"/>
    <w:rsid w:val="00B71088"/>
    <w:rsid w:val="00B73463"/>
    <w:rsid w:val="00B737EB"/>
    <w:rsid w:val="00B77D95"/>
    <w:rsid w:val="00B77FDB"/>
    <w:rsid w:val="00B832E3"/>
    <w:rsid w:val="00B850AE"/>
    <w:rsid w:val="00B868EE"/>
    <w:rsid w:val="00B95BB8"/>
    <w:rsid w:val="00B96DC7"/>
    <w:rsid w:val="00BA0155"/>
    <w:rsid w:val="00BA380C"/>
    <w:rsid w:val="00BA544E"/>
    <w:rsid w:val="00BA6969"/>
    <w:rsid w:val="00BA7220"/>
    <w:rsid w:val="00BA72F3"/>
    <w:rsid w:val="00BB4083"/>
    <w:rsid w:val="00BB4259"/>
    <w:rsid w:val="00BB4D02"/>
    <w:rsid w:val="00BB7231"/>
    <w:rsid w:val="00BC06BA"/>
    <w:rsid w:val="00BC1335"/>
    <w:rsid w:val="00BC2191"/>
    <w:rsid w:val="00BC3723"/>
    <w:rsid w:val="00BC6FD5"/>
    <w:rsid w:val="00BD269E"/>
    <w:rsid w:val="00BD29D8"/>
    <w:rsid w:val="00BD5B36"/>
    <w:rsid w:val="00BD7701"/>
    <w:rsid w:val="00BE4D10"/>
    <w:rsid w:val="00BE7E75"/>
    <w:rsid w:val="00BF0622"/>
    <w:rsid w:val="00BF1BFD"/>
    <w:rsid w:val="00BF2502"/>
    <w:rsid w:val="00BF36B8"/>
    <w:rsid w:val="00BF5321"/>
    <w:rsid w:val="00BF7872"/>
    <w:rsid w:val="00C01022"/>
    <w:rsid w:val="00C01F7D"/>
    <w:rsid w:val="00C03AA3"/>
    <w:rsid w:val="00C10F1E"/>
    <w:rsid w:val="00C135AB"/>
    <w:rsid w:val="00C140D4"/>
    <w:rsid w:val="00C162A6"/>
    <w:rsid w:val="00C163C7"/>
    <w:rsid w:val="00C171D0"/>
    <w:rsid w:val="00C27E3E"/>
    <w:rsid w:val="00C32908"/>
    <w:rsid w:val="00C41DCD"/>
    <w:rsid w:val="00C43E60"/>
    <w:rsid w:val="00C5341E"/>
    <w:rsid w:val="00C55539"/>
    <w:rsid w:val="00C6111A"/>
    <w:rsid w:val="00C62C40"/>
    <w:rsid w:val="00C7455D"/>
    <w:rsid w:val="00C7650C"/>
    <w:rsid w:val="00C81240"/>
    <w:rsid w:val="00C8125F"/>
    <w:rsid w:val="00C83EB4"/>
    <w:rsid w:val="00C86C97"/>
    <w:rsid w:val="00C87C64"/>
    <w:rsid w:val="00C90100"/>
    <w:rsid w:val="00C910E6"/>
    <w:rsid w:val="00C930B8"/>
    <w:rsid w:val="00C93570"/>
    <w:rsid w:val="00CA0BBB"/>
    <w:rsid w:val="00CA213E"/>
    <w:rsid w:val="00CA57CD"/>
    <w:rsid w:val="00CA679D"/>
    <w:rsid w:val="00CB1858"/>
    <w:rsid w:val="00CB18F5"/>
    <w:rsid w:val="00CB7753"/>
    <w:rsid w:val="00CC0B44"/>
    <w:rsid w:val="00CC0BE1"/>
    <w:rsid w:val="00CC0FD5"/>
    <w:rsid w:val="00CC4FB3"/>
    <w:rsid w:val="00CC6FDF"/>
    <w:rsid w:val="00CD532E"/>
    <w:rsid w:val="00CE1F26"/>
    <w:rsid w:val="00CE4A9E"/>
    <w:rsid w:val="00CE4D97"/>
    <w:rsid w:val="00CE5282"/>
    <w:rsid w:val="00CF188F"/>
    <w:rsid w:val="00D040DB"/>
    <w:rsid w:val="00D060C2"/>
    <w:rsid w:val="00D06117"/>
    <w:rsid w:val="00D14142"/>
    <w:rsid w:val="00D222AA"/>
    <w:rsid w:val="00D24E9D"/>
    <w:rsid w:val="00D2755C"/>
    <w:rsid w:val="00D27DAD"/>
    <w:rsid w:val="00D30747"/>
    <w:rsid w:val="00D322DF"/>
    <w:rsid w:val="00D439EE"/>
    <w:rsid w:val="00D51D42"/>
    <w:rsid w:val="00D52FBA"/>
    <w:rsid w:val="00D5660F"/>
    <w:rsid w:val="00D60779"/>
    <w:rsid w:val="00D63ABE"/>
    <w:rsid w:val="00D64A55"/>
    <w:rsid w:val="00D653D1"/>
    <w:rsid w:val="00D67D5C"/>
    <w:rsid w:val="00D7112E"/>
    <w:rsid w:val="00D71FAD"/>
    <w:rsid w:val="00D742AB"/>
    <w:rsid w:val="00D758FD"/>
    <w:rsid w:val="00D766B8"/>
    <w:rsid w:val="00D80BDC"/>
    <w:rsid w:val="00D861C3"/>
    <w:rsid w:val="00D86D5D"/>
    <w:rsid w:val="00D9024D"/>
    <w:rsid w:val="00D9120A"/>
    <w:rsid w:val="00D91449"/>
    <w:rsid w:val="00D914B2"/>
    <w:rsid w:val="00D921D1"/>
    <w:rsid w:val="00D93A89"/>
    <w:rsid w:val="00D96BBB"/>
    <w:rsid w:val="00DA1845"/>
    <w:rsid w:val="00DA6A85"/>
    <w:rsid w:val="00DA6AA1"/>
    <w:rsid w:val="00DA6D81"/>
    <w:rsid w:val="00DB27F5"/>
    <w:rsid w:val="00DB51D3"/>
    <w:rsid w:val="00DC6546"/>
    <w:rsid w:val="00DD063F"/>
    <w:rsid w:val="00DD29D2"/>
    <w:rsid w:val="00DD2F9C"/>
    <w:rsid w:val="00DD6949"/>
    <w:rsid w:val="00DE27E8"/>
    <w:rsid w:val="00DE28A5"/>
    <w:rsid w:val="00DE421E"/>
    <w:rsid w:val="00DE50C8"/>
    <w:rsid w:val="00DE5FDE"/>
    <w:rsid w:val="00DE7808"/>
    <w:rsid w:val="00DF59DE"/>
    <w:rsid w:val="00E0181A"/>
    <w:rsid w:val="00E03B6C"/>
    <w:rsid w:val="00E050FE"/>
    <w:rsid w:val="00E24FB9"/>
    <w:rsid w:val="00E256D9"/>
    <w:rsid w:val="00E25FCC"/>
    <w:rsid w:val="00E277E3"/>
    <w:rsid w:val="00E30600"/>
    <w:rsid w:val="00E31520"/>
    <w:rsid w:val="00E31647"/>
    <w:rsid w:val="00E32327"/>
    <w:rsid w:val="00E34037"/>
    <w:rsid w:val="00E40183"/>
    <w:rsid w:val="00E402EC"/>
    <w:rsid w:val="00E44797"/>
    <w:rsid w:val="00E454E0"/>
    <w:rsid w:val="00E46DF7"/>
    <w:rsid w:val="00E47531"/>
    <w:rsid w:val="00E51218"/>
    <w:rsid w:val="00E543F7"/>
    <w:rsid w:val="00E555AE"/>
    <w:rsid w:val="00E56DB3"/>
    <w:rsid w:val="00E60801"/>
    <w:rsid w:val="00E72FBF"/>
    <w:rsid w:val="00E75CF9"/>
    <w:rsid w:val="00E840F4"/>
    <w:rsid w:val="00E86203"/>
    <w:rsid w:val="00E91EC9"/>
    <w:rsid w:val="00E96AA2"/>
    <w:rsid w:val="00EA4AF3"/>
    <w:rsid w:val="00EA629C"/>
    <w:rsid w:val="00EB1BB3"/>
    <w:rsid w:val="00EB749E"/>
    <w:rsid w:val="00EC0447"/>
    <w:rsid w:val="00EC3056"/>
    <w:rsid w:val="00EC7D0D"/>
    <w:rsid w:val="00ED0F40"/>
    <w:rsid w:val="00ED2D3D"/>
    <w:rsid w:val="00EE06EF"/>
    <w:rsid w:val="00EE0B7A"/>
    <w:rsid w:val="00EE1577"/>
    <w:rsid w:val="00EE2181"/>
    <w:rsid w:val="00EF39E1"/>
    <w:rsid w:val="00EF546E"/>
    <w:rsid w:val="00EF6A9D"/>
    <w:rsid w:val="00F01A34"/>
    <w:rsid w:val="00F020B9"/>
    <w:rsid w:val="00F030D7"/>
    <w:rsid w:val="00F05B5F"/>
    <w:rsid w:val="00F16273"/>
    <w:rsid w:val="00F2025E"/>
    <w:rsid w:val="00F23CF6"/>
    <w:rsid w:val="00F27C60"/>
    <w:rsid w:val="00F32839"/>
    <w:rsid w:val="00F33FF0"/>
    <w:rsid w:val="00F35A0E"/>
    <w:rsid w:val="00F42449"/>
    <w:rsid w:val="00F456E4"/>
    <w:rsid w:val="00F47F34"/>
    <w:rsid w:val="00F50159"/>
    <w:rsid w:val="00F542B6"/>
    <w:rsid w:val="00F5624C"/>
    <w:rsid w:val="00F56DDA"/>
    <w:rsid w:val="00F57998"/>
    <w:rsid w:val="00F61E1B"/>
    <w:rsid w:val="00F6594C"/>
    <w:rsid w:val="00F72712"/>
    <w:rsid w:val="00F830CE"/>
    <w:rsid w:val="00F864F4"/>
    <w:rsid w:val="00F86B87"/>
    <w:rsid w:val="00F955AB"/>
    <w:rsid w:val="00F96FD7"/>
    <w:rsid w:val="00FA0CC5"/>
    <w:rsid w:val="00FA2594"/>
    <w:rsid w:val="00FB0058"/>
    <w:rsid w:val="00FB26AA"/>
    <w:rsid w:val="00FB31D4"/>
    <w:rsid w:val="00FC5188"/>
    <w:rsid w:val="00FC5F98"/>
    <w:rsid w:val="00FD1ADF"/>
    <w:rsid w:val="00FD1E89"/>
    <w:rsid w:val="00FD4040"/>
    <w:rsid w:val="00FD44A6"/>
    <w:rsid w:val="00FE10B6"/>
    <w:rsid w:val="00FE17A1"/>
    <w:rsid w:val="00FE3D9C"/>
    <w:rsid w:val="00FE4C9D"/>
    <w:rsid w:val="00FE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32DDF3"/>
  <w15:chartTrackingRefBased/>
  <w15:docId w15:val="{5B25F04F-B591-4A10-8350-37ED92A6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007"/>
    <w:pPr>
      <w:suppressAutoHyphens/>
    </w:pPr>
    <w:rPr>
      <w:sz w:val="24"/>
      <w:szCs w:val="24"/>
      <w:lang w:eastAsia="ar-SA"/>
    </w:rPr>
  </w:style>
  <w:style w:type="paragraph" w:styleId="Heading1">
    <w:name w:val="heading 1"/>
    <w:basedOn w:val="Normal"/>
    <w:next w:val="Normal"/>
    <w:qFormat/>
    <w:rsid w:val="00BF2502"/>
    <w:pPr>
      <w:keepNext/>
      <w:spacing w:before="240" w:after="60"/>
      <w:outlineLvl w:val="0"/>
    </w:pPr>
    <w:rPr>
      <w:rFonts w:ascii="Arial" w:hAnsi="Arial" w:cs="Arial"/>
      <w:b/>
      <w:bCs/>
      <w:kern w:val="1"/>
      <w:sz w:val="32"/>
      <w:szCs w:val="32"/>
    </w:rPr>
  </w:style>
  <w:style w:type="paragraph" w:styleId="Heading9">
    <w:name w:val="heading 9"/>
    <w:basedOn w:val="Normal"/>
    <w:next w:val="Normal"/>
    <w:qFormat/>
    <w:rsid w:val="00BF250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BF2502"/>
  </w:style>
  <w:style w:type="paragraph" w:styleId="Header">
    <w:name w:val="header"/>
    <w:basedOn w:val="Normal"/>
    <w:rsid w:val="00BF2502"/>
    <w:pPr>
      <w:tabs>
        <w:tab w:val="center" w:pos="4320"/>
        <w:tab w:val="right" w:pos="8640"/>
      </w:tabs>
    </w:pPr>
  </w:style>
  <w:style w:type="paragraph" w:styleId="Footer">
    <w:name w:val="footer"/>
    <w:basedOn w:val="Normal"/>
    <w:rsid w:val="00BF2502"/>
    <w:pPr>
      <w:tabs>
        <w:tab w:val="center" w:pos="4320"/>
        <w:tab w:val="right" w:pos="8640"/>
      </w:tabs>
    </w:pPr>
  </w:style>
  <w:style w:type="paragraph" w:customStyle="1" w:styleId="DefaultParagraphFontParaCharCharCharChar">
    <w:name w:val="Default Paragraph Font Para Char Char Char Char"/>
    <w:basedOn w:val="Normal"/>
    <w:rsid w:val="00BF2502"/>
    <w:pPr>
      <w:suppressAutoHyphens w:val="0"/>
      <w:spacing w:after="160" w:line="240" w:lineRule="exact"/>
    </w:pPr>
    <w:rPr>
      <w:rFonts w:ascii="Tahoma" w:hAnsi="Tahoma" w:cs="Tahoma"/>
      <w:sz w:val="20"/>
      <w:szCs w:val="20"/>
      <w:lang w:eastAsia="en-US"/>
    </w:rPr>
  </w:style>
  <w:style w:type="character" w:customStyle="1" w:styleId="apple-style-span">
    <w:name w:val="apple-style-span"/>
    <w:basedOn w:val="DefaultParagraphFont"/>
    <w:rsid w:val="00BF2502"/>
  </w:style>
  <w:style w:type="paragraph" w:customStyle="1" w:styleId="Achievement">
    <w:name w:val="Achievement"/>
    <w:basedOn w:val="BodyText"/>
    <w:rsid w:val="00E51218"/>
    <w:pPr>
      <w:suppressAutoHyphens w:val="0"/>
      <w:spacing w:after="60" w:line="240" w:lineRule="atLeast"/>
      <w:ind w:left="360" w:hanging="360"/>
      <w:jc w:val="both"/>
    </w:pPr>
    <w:rPr>
      <w:rFonts w:ascii="Garamond" w:hAnsi="Garamond"/>
      <w:sz w:val="22"/>
      <w:szCs w:val="20"/>
      <w:lang w:eastAsia="en-US"/>
    </w:rPr>
  </w:style>
  <w:style w:type="paragraph" w:styleId="BodyText">
    <w:name w:val="Body Text"/>
    <w:basedOn w:val="Normal"/>
    <w:rsid w:val="00E51218"/>
    <w:pPr>
      <w:spacing w:after="120"/>
    </w:pPr>
  </w:style>
  <w:style w:type="paragraph" w:styleId="NoSpacing">
    <w:name w:val="No Spacing"/>
    <w:qFormat/>
    <w:rsid w:val="00667C6E"/>
    <w:rPr>
      <w:rFonts w:ascii="Calibri" w:hAnsi="Calibri"/>
      <w:sz w:val="22"/>
      <w:szCs w:val="22"/>
    </w:rPr>
  </w:style>
  <w:style w:type="paragraph" w:customStyle="1" w:styleId="WW-BodyText2">
    <w:name w:val="WW-Body Text 2"/>
    <w:basedOn w:val="Normal"/>
    <w:rsid w:val="00BA6969"/>
    <w:pPr>
      <w:widowControl w:val="0"/>
      <w:overflowPunct w:val="0"/>
      <w:autoSpaceDE w:val="0"/>
      <w:jc w:val="both"/>
      <w:textAlignment w:val="baseline"/>
    </w:pPr>
    <w:rPr>
      <w:rFonts w:ascii="Arial" w:hAnsi="Arial"/>
      <w:sz w:val="20"/>
      <w:szCs w:val="20"/>
      <w:lang w:eastAsia="en-US"/>
    </w:rPr>
  </w:style>
  <w:style w:type="character" w:styleId="Hyperlink">
    <w:name w:val="Hyperlink"/>
    <w:rsid w:val="009F56DF"/>
    <w:rPr>
      <w:color w:val="0000FF"/>
      <w:u w:val="single"/>
    </w:rPr>
  </w:style>
  <w:style w:type="table" w:styleId="TableGrid">
    <w:name w:val="Table Grid"/>
    <w:basedOn w:val="TableNormal"/>
    <w:rsid w:val="0030234E"/>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117F4F"/>
    <w:pPr>
      <w:suppressAutoHyphens w:val="0"/>
      <w:spacing w:before="100" w:beforeAutospacing="1" w:after="100" w:afterAutospacing="1"/>
    </w:pPr>
    <w:rPr>
      <w:lang w:eastAsia="en-US"/>
    </w:rPr>
  </w:style>
  <w:style w:type="paragraph" w:styleId="BodyText2">
    <w:name w:val="Body Text 2"/>
    <w:basedOn w:val="Normal"/>
    <w:link w:val="BodyText2Char"/>
    <w:rsid w:val="00820F57"/>
    <w:pPr>
      <w:spacing w:after="120" w:line="480" w:lineRule="auto"/>
    </w:pPr>
  </w:style>
  <w:style w:type="character" w:customStyle="1" w:styleId="BodyText2Char">
    <w:name w:val="Body Text 2 Char"/>
    <w:link w:val="BodyText2"/>
    <w:rsid w:val="00820F57"/>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477997">
      <w:bodyDiv w:val="1"/>
      <w:marLeft w:val="0"/>
      <w:marRight w:val="0"/>
      <w:marTop w:val="0"/>
      <w:marBottom w:val="0"/>
      <w:divBdr>
        <w:top w:val="none" w:sz="0" w:space="0" w:color="auto"/>
        <w:left w:val="none" w:sz="0" w:space="0" w:color="auto"/>
        <w:bottom w:val="none" w:sz="0" w:space="0" w:color="auto"/>
        <w:right w:val="none" w:sz="0" w:space="0" w:color="auto"/>
      </w:divBdr>
      <w:divsChild>
        <w:div w:id="1625580129">
          <w:marLeft w:val="547"/>
          <w:marRight w:val="0"/>
          <w:marTop w:val="0"/>
          <w:marBottom w:val="0"/>
          <w:divBdr>
            <w:top w:val="none" w:sz="0" w:space="0" w:color="auto"/>
            <w:left w:val="none" w:sz="0" w:space="0" w:color="auto"/>
            <w:bottom w:val="none" w:sz="0" w:space="0" w:color="auto"/>
            <w:right w:val="none" w:sz="0" w:space="0" w:color="auto"/>
          </w:divBdr>
        </w:div>
      </w:divsChild>
    </w:div>
    <w:div w:id="1338075638">
      <w:bodyDiv w:val="1"/>
      <w:marLeft w:val="0"/>
      <w:marRight w:val="0"/>
      <w:marTop w:val="0"/>
      <w:marBottom w:val="0"/>
      <w:divBdr>
        <w:top w:val="none" w:sz="0" w:space="0" w:color="auto"/>
        <w:left w:val="none" w:sz="0" w:space="0" w:color="auto"/>
        <w:bottom w:val="none" w:sz="0" w:space="0" w:color="auto"/>
        <w:right w:val="none" w:sz="0" w:space="0" w:color="auto"/>
      </w:divBdr>
      <w:divsChild>
        <w:div w:id="1437402681">
          <w:marLeft w:val="302"/>
          <w:marRight w:val="0"/>
          <w:marTop w:val="106"/>
          <w:marBottom w:val="0"/>
          <w:divBdr>
            <w:top w:val="none" w:sz="0" w:space="0" w:color="auto"/>
            <w:left w:val="none" w:sz="0" w:space="0" w:color="auto"/>
            <w:bottom w:val="none" w:sz="0" w:space="0" w:color="auto"/>
            <w:right w:val="none" w:sz="0" w:space="0" w:color="auto"/>
          </w:divBdr>
        </w:div>
      </w:divsChild>
    </w:div>
    <w:div w:id="1636715616">
      <w:bodyDiv w:val="1"/>
      <w:marLeft w:val="0"/>
      <w:marRight w:val="0"/>
      <w:marTop w:val="0"/>
      <w:marBottom w:val="0"/>
      <w:divBdr>
        <w:top w:val="none" w:sz="0" w:space="0" w:color="auto"/>
        <w:left w:val="none" w:sz="0" w:space="0" w:color="auto"/>
        <w:bottom w:val="none" w:sz="0" w:space="0" w:color="auto"/>
        <w:right w:val="none" w:sz="0" w:space="0" w:color="auto"/>
      </w:divBdr>
      <w:divsChild>
        <w:div w:id="1097407626">
          <w:marLeft w:val="547"/>
          <w:marRight w:val="0"/>
          <w:marTop w:val="0"/>
          <w:marBottom w:val="0"/>
          <w:divBdr>
            <w:top w:val="none" w:sz="0" w:space="0" w:color="auto"/>
            <w:left w:val="none" w:sz="0" w:space="0" w:color="auto"/>
            <w:bottom w:val="none" w:sz="0" w:space="0" w:color="auto"/>
            <w:right w:val="none" w:sz="0" w:space="0" w:color="auto"/>
          </w:divBdr>
        </w:div>
        <w:div w:id="1255893656">
          <w:marLeft w:val="547"/>
          <w:marRight w:val="0"/>
          <w:marTop w:val="0"/>
          <w:marBottom w:val="0"/>
          <w:divBdr>
            <w:top w:val="none" w:sz="0" w:space="0" w:color="auto"/>
            <w:left w:val="none" w:sz="0" w:space="0" w:color="auto"/>
            <w:bottom w:val="none" w:sz="0" w:space="0" w:color="auto"/>
            <w:right w:val="none" w:sz="0" w:space="0" w:color="auto"/>
          </w:divBdr>
        </w:div>
        <w:div w:id="1263614531">
          <w:marLeft w:val="547"/>
          <w:marRight w:val="0"/>
          <w:marTop w:val="0"/>
          <w:marBottom w:val="0"/>
          <w:divBdr>
            <w:top w:val="none" w:sz="0" w:space="0" w:color="auto"/>
            <w:left w:val="none" w:sz="0" w:space="0" w:color="auto"/>
            <w:bottom w:val="none" w:sz="0" w:space="0" w:color="auto"/>
            <w:right w:val="none" w:sz="0" w:space="0" w:color="auto"/>
          </w:divBdr>
        </w:div>
        <w:div w:id="1899824549">
          <w:marLeft w:val="547"/>
          <w:marRight w:val="0"/>
          <w:marTop w:val="0"/>
          <w:marBottom w:val="0"/>
          <w:divBdr>
            <w:top w:val="none" w:sz="0" w:space="0" w:color="auto"/>
            <w:left w:val="none" w:sz="0" w:space="0" w:color="auto"/>
            <w:bottom w:val="none" w:sz="0" w:space="0" w:color="auto"/>
            <w:right w:val="none" w:sz="0" w:space="0" w:color="auto"/>
          </w:divBdr>
        </w:div>
        <w:div w:id="1920941737">
          <w:marLeft w:val="547"/>
          <w:marRight w:val="0"/>
          <w:marTop w:val="0"/>
          <w:marBottom w:val="0"/>
          <w:divBdr>
            <w:top w:val="none" w:sz="0" w:space="0" w:color="auto"/>
            <w:left w:val="none" w:sz="0" w:space="0" w:color="auto"/>
            <w:bottom w:val="none" w:sz="0" w:space="0" w:color="auto"/>
            <w:right w:val="none" w:sz="0" w:space="0" w:color="auto"/>
          </w:divBdr>
        </w:div>
        <w:div w:id="213000740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ABC</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Varma</dc:creator>
  <cp:keywords/>
  <cp:lastModifiedBy>Poornima Varma</cp:lastModifiedBy>
  <cp:revision>14</cp:revision>
  <dcterms:created xsi:type="dcterms:W3CDTF">2019-07-26T05:56:00Z</dcterms:created>
  <dcterms:modified xsi:type="dcterms:W3CDTF">2019-08-29T07:36:00Z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Poornima.Varma@ad.infosys.com</vt:lpwstr>
  </property>
  <property fmtid="{D5CDD505-2E9C-101B-9397-08002B2CF9AE}" pid="5" name="MSIP_Label_be4b3411-284d-4d31-bd4f-bc13ef7f1fd6_SetDate">
    <vt:lpwstr>2019-07-26T05:56:28.8541195Z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e468e940-f672-4efb-b870-86234f4b3168</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Poornima.Varma@ad.infosys.com</vt:lpwstr>
  </property>
  <property fmtid="{D5CDD505-2E9C-101B-9397-08002B2CF9AE}" pid="13" name="MSIP_Label_a0819fa7-4367-4500-ba88-dd630d977609_SetDate">
    <vt:lpwstr>2019-07-26T05:56:28.8541195Z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e468e940-f672-4efb-b870-86234f4b3168</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